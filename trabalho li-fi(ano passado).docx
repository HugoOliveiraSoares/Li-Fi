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000" w:rsidRDefault="0075636C">
      <w:pPr>
        <w:tabs>
          <w:tab w:val="left" w:pos="3600"/>
          <w:tab w:val="left" w:pos="4125"/>
          <w:tab w:val="left" w:pos="4320"/>
        </w:tabs>
        <w:spacing w:line="360" w:lineRule="auto"/>
        <w:jc w:val="center"/>
        <w:rPr>
          <w:rFonts w:ascii="Arial" w:hAnsi="Arial" w:cs="Arial"/>
          <w:b/>
          <w:bCs/>
          <w:sz w:val="28"/>
          <w:szCs w:val="28"/>
        </w:rPr>
      </w:pPr>
      <w:bookmarkStart w:id="0" w:name="_GoBack"/>
      <w:bookmarkEnd w:id="0"/>
      <w:r>
        <w:rPr>
          <w:rFonts w:ascii="Arial" w:hAnsi="Arial" w:cs="Arial"/>
          <w:sz w:val="28"/>
          <w:szCs w:val="28"/>
        </w:rPr>
        <w:t>COLÉGIO SÃO FRANCISCO DE ASSIS</w:t>
      </w:r>
    </w:p>
    <w:p w:rsidR="00000000" w:rsidRDefault="0075636C">
      <w:pPr>
        <w:tabs>
          <w:tab w:val="left" w:pos="3600"/>
          <w:tab w:val="left" w:pos="4125"/>
          <w:tab w:val="left" w:pos="4320"/>
        </w:tabs>
        <w:spacing w:line="360" w:lineRule="auto"/>
        <w:jc w:val="center"/>
        <w:rPr>
          <w:rFonts w:ascii="Arial" w:hAnsi="Arial" w:cs="Arial"/>
          <w:b/>
          <w:bCs/>
          <w:sz w:val="28"/>
          <w:szCs w:val="28"/>
        </w:rPr>
      </w:pPr>
      <w:r>
        <w:rPr>
          <w:rFonts w:ascii="Arial" w:hAnsi="Arial" w:cs="Arial"/>
          <w:b/>
          <w:bCs/>
          <w:sz w:val="28"/>
          <w:szCs w:val="28"/>
        </w:rPr>
        <w:t>GABRIEL GOMES E GABRIEL MORAIS</w:t>
      </w:r>
    </w:p>
    <w:p w:rsidR="00000000" w:rsidRDefault="0075636C">
      <w:pPr>
        <w:tabs>
          <w:tab w:val="left" w:pos="3600"/>
          <w:tab w:val="left" w:pos="4125"/>
          <w:tab w:val="left" w:pos="4320"/>
        </w:tabs>
        <w:spacing w:line="360" w:lineRule="auto"/>
        <w:jc w:val="center"/>
        <w:rPr>
          <w:rFonts w:ascii="Arial" w:hAnsi="Arial" w:cs="Arial"/>
          <w:b/>
          <w:bCs/>
          <w:sz w:val="28"/>
          <w:szCs w:val="28"/>
        </w:rPr>
      </w:pPr>
    </w:p>
    <w:p w:rsidR="00000000" w:rsidRDefault="0075636C">
      <w:pPr>
        <w:tabs>
          <w:tab w:val="left" w:pos="3600"/>
          <w:tab w:val="left" w:pos="4125"/>
          <w:tab w:val="left" w:pos="4320"/>
        </w:tabs>
        <w:spacing w:line="360" w:lineRule="auto"/>
        <w:jc w:val="center"/>
        <w:rPr>
          <w:rFonts w:ascii="Arial" w:hAnsi="Arial" w:cs="Arial"/>
          <w:b/>
          <w:bCs/>
          <w:sz w:val="28"/>
          <w:szCs w:val="28"/>
        </w:rPr>
      </w:pPr>
    </w:p>
    <w:p w:rsidR="00000000" w:rsidRDefault="0075636C">
      <w:pPr>
        <w:tabs>
          <w:tab w:val="left" w:pos="3600"/>
          <w:tab w:val="left" w:pos="4125"/>
          <w:tab w:val="left" w:pos="4320"/>
        </w:tabs>
        <w:spacing w:line="360" w:lineRule="auto"/>
        <w:jc w:val="center"/>
        <w:rPr>
          <w:rFonts w:ascii="Arial" w:hAnsi="Arial" w:cs="Arial"/>
          <w:b/>
          <w:bCs/>
          <w:sz w:val="28"/>
          <w:szCs w:val="28"/>
        </w:rPr>
      </w:pPr>
    </w:p>
    <w:p w:rsidR="00000000" w:rsidRDefault="0075636C">
      <w:pPr>
        <w:tabs>
          <w:tab w:val="left" w:pos="3600"/>
          <w:tab w:val="left" w:pos="4125"/>
          <w:tab w:val="left" w:pos="4320"/>
        </w:tabs>
        <w:spacing w:line="360" w:lineRule="auto"/>
        <w:jc w:val="center"/>
        <w:rPr>
          <w:rFonts w:ascii="Arial" w:hAnsi="Arial" w:cs="Arial"/>
          <w:b/>
          <w:bCs/>
          <w:sz w:val="28"/>
          <w:szCs w:val="28"/>
        </w:rPr>
      </w:pPr>
    </w:p>
    <w:p w:rsidR="00000000" w:rsidRDefault="0075636C">
      <w:pPr>
        <w:tabs>
          <w:tab w:val="left" w:pos="3600"/>
          <w:tab w:val="left" w:pos="4125"/>
          <w:tab w:val="left" w:pos="4320"/>
        </w:tabs>
        <w:spacing w:line="360" w:lineRule="auto"/>
        <w:jc w:val="center"/>
        <w:rPr>
          <w:rFonts w:ascii="Arial" w:hAnsi="Arial" w:cs="Arial"/>
          <w:b/>
          <w:bCs/>
          <w:sz w:val="28"/>
          <w:szCs w:val="28"/>
        </w:rPr>
      </w:pPr>
    </w:p>
    <w:p w:rsidR="00000000" w:rsidRDefault="0075636C">
      <w:pPr>
        <w:tabs>
          <w:tab w:val="left" w:pos="3600"/>
          <w:tab w:val="left" w:pos="4125"/>
          <w:tab w:val="left" w:pos="4320"/>
        </w:tabs>
        <w:spacing w:line="360" w:lineRule="auto"/>
        <w:jc w:val="center"/>
        <w:rPr>
          <w:rFonts w:ascii="Arial" w:hAnsi="Arial" w:cs="Arial"/>
          <w:b/>
          <w:bCs/>
          <w:sz w:val="28"/>
          <w:szCs w:val="28"/>
        </w:rPr>
      </w:pPr>
    </w:p>
    <w:p w:rsidR="00000000" w:rsidRDefault="0075636C">
      <w:pPr>
        <w:tabs>
          <w:tab w:val="left" w:pos="3600"/>
          <w:tab w:val="left" w:pos="4125"/>
          <w:tab w:val="left" w:pos="4320"/>
        </w:tabs>
        <w:spacing w:line="360" w:lineRule="auto"/>
        <w:jc w:val="center"/>
        <w:rPr>
          <w:rFonts w:ascii="Arial" w:hAnsi="Arial" w:cs="Arial"/>
          <w:b/>
          <w:bCs/>
          <w:sz w:val="28"/>
          <w:szCs w:val="28"/>
        </w:rPr>
      </w:pPr>
    </w:p>
    <w:p w:rsidR="00000000" w:rsidRDefault="0075636C">
      <w:pPr>
        <w:tabs>
          <w:tab w:val="left" w:pos="3600"/>
          <w:tab w:val="left" w:pos="4125"/>
          <w:tab w:val="left" w:pos="4320"/>
        </w:tabs>
        <w:spacing w:line="360" w:lineRule="auto"/>
        <w:jc w:val="center"/>
        <w:rPr>
          <w:rFonts w:ascii="Arial" w:hAnsi="Arial" w:cs="Arial"/>
          <w:b/>
          <w:bCs/>
          <w:sz w:val="28"/>
          <w:szCs w:val="28"/>
        </w:rPr>
      </w:pPr>
    </w:p>
    <w:p w:rsidR="00000000" w:rsidRDefault="0075636C">
      <w:pPr>
        <w:tabs>
          <w:tab w:val="left" w:pos="3600"/>
          <w:tab w:val="left" w:pos="4125"/>
          <w:tab w:val="left" w:pos="4320"/>
        </w:tabs>
        <w:spacing w:line="360" w:lineRule="auto"/>
        <w:jc w:val="center"/>
        <w:rPr>
          <w:rFonts w:ascii="Arial" w:hAnsi="Arial" w:cs="Arial"/>
          <w:b/>
          <w:bCs/>
          <w:sz w:val="28"/>
          <w:szCs w:val="28"/>
        </w:rPr>
      </w:pPr>
    </w:p>
    <w:p w:rsidR="00000000" w:rsidRDefault="0075636C">
      <w:pPr>
        <w:tabs>
          <w:tab w:val="left" w:pos="3600"/>
          <w:tab w:val="left" w:pos="4125"/>
          <w:tab w:val="left" w:pos="4320"/>
        </w:tabs>
        <w:spacing w:line="360" w:lineRule="auto"/>
        <w:jc w:val="center"/>
        <w:rPr>
          <w:rFonts w:ascii="Arial" w:hAnsi="Arial" w:cs="Arial"/>
          <w:b/>
          <w:bCs/>
          <w:sz w:val="28"/>
          <w:szCs w:val="28"/>
        </w:rPr>
      </w:pPr>
    </w:p>
    <w:p w:rsidR="00000000" w:rsidRDefault="0075636C">
      <w:pPr>
        <w:tabs>
          <w:tab w:val="left" w:pos="3600"/>
          <w:tab w:val="left" w:pos="4125"/>
          <w:tab w:val="left" w:pos="4320"/>
        </w:tabs>
        <w:spacing w:line="360" w:lineRule="auto"/>
        <w:jc w:val="center"/>
        <w:rPr>
          <w:rFonts w:ascii="Arial" w:hAnsi="Arial" w:cs="Arial"/>
          <w:b/>
          <w:bCs/>
          <w:sz w:val="28"/>
          <w:szCs w:val="28"/>
        </w:rPr>
      </w:pPr>
    </w:p>
    <w:p w:rsidR="00000000" w:rsidRDefault="0075636C">
      <w:pPr>
        <w:tabs>
          <w:tab w:val="left" w:pos="3600"/>
          <w:tab w:val="left" w:pos="4125"/>
          <w:tab w:val="left" w:pos="4320"/>
        </w:tabs>
        <w:spacing w:line="360" w:lineRule="auto"/>
        <w:jc w:val="center"/>
        <w:rPr>
          <w:rFonts w:ascii="Arial" w:hAnsi="Arial" w:cs="Arial"/>
          <w:sz w:val="32"/>
          <w:szCs w:val="32"/>
        </w:rPr>
      </w:pPr>
      <w:r>
        <w:rPr>
          <w:rFonts w:ascii="Arial" w:hAnsi="Arial" w:cs="Arial"/>
          <w:b/>
          <w:bCs/>
          <w:sz w:val="44"/>
          <w:szCs w:val="44"/>
        </w:rPr>
        <w:t>LI-FI</w:t>
      </w:r>
    </w:p>
    <w:p w:rsidR="00000000" w:rsidRDefault="0075636C">
      <w:pPr>
        <w:tabs>
          <w:tab w:val="left" w:pos="3600"/>
          <w:tab w:val="left" w:pos="4125"/>
          <w:tab w:val="left" w:pos="4320"/>
        </w:tabs>
        <w:spacing w:line="360" w:lineRule="auto"/>
        <w:jc w:val="center"/>
        <w:rPr>
          <w:rFonts w:ascii="Arial" w:hAnsi="Arial" w:cs="Arial"/>
          <w:b/>
          <w:bCs/>
          <w:sz w:val="32"/>
          <w:szCs w:val="32"/>
        </w:rPr>
      </w:pPr>
      <w:r>
        <w:rPr>
          <w:rFonts w:ascii="Arial" w:hAnsi="Arial" w:cs="Arial"/>
          <w:sz w:val="32"/>
          <w:szCs w:val="32"/>
        </w:rPr>
        <w:t>A informação na luz</w:t>
      </w:r>
    </w:p>
    <w:p w:rsidR="00000000" w:rsidRDefault="0075636C">
      <w:pPr>
        <w:tabs>
          <w:tab w:val="left" w:pos="3600"/>
          <w:tab w:val="left" w:pos="4125"/>
          <w:tab w:val="left" w:pos="4320"/>
        </w:tabs>
        <w:spacing w:line="360" w:lineRule="auto"/>
        <w:jc w:val="center"/>
        <w:rPr>
          <w:rFonts w:ascii="Arial" w:hAnsi="Arial" w:cs="Arial"/>
          <w:b/>
          <w:bCs/>
          <w:sz w:val="32"/>
          <w:szCs w:val="32"/>
        </w:rPr>
      </w:pPr>
    </w:p>
    <w:p w:rsidR="00000000" w:rsidRDefault="0075636C">
      <w:pPr>
        <w:tabs>
          <w:tab w:val="left" w:pos="3600"/>
          <w:tab w:val="left" w:pos="4125"/>
          <w:tab w:val="left" w:pos="4320"/>
        </w:tabs>
        <w:spacing w:line="360" w:lineRule="auto"/>
        <w:jc w:val="center"/>
        <w:rPr>
          <w:rFonts w:ascii="Arial" w:hAnsi="Arial" w:cs="Arial"/>
          <w:b/>
          <w:bCs/>
          <w:sz w:val="32"/>
          <w:szCs w:val="32"/>
        </w:rPr>
      </w:pPr>
    </w:p>
    <w:p w:rsidR="00000000" w:rsidRDefault="0075636C">
      <w:pPr>
        <w:tabs>
          <w:tab w:val="left" w:pos="3600"/>
          <w:tab w:val="left" w:pos="4125"/>
          <w:tab w:val="left" w:pos="4320"/>
        </w:tabs>
        <w:spacing w:line="360" w:lineRule="auto"/>
        <w:jc w:val="center"/>
        <w:rPr>
          <w:rFonts w:ascii="Arial" w:hAnsi="Arial" w:cs="Arial"/>
          <w:b/>
          <w:bCs/>
          <w:sz w:val="32"/>
          <w:szCs w:val="32"/>
        </w:rPr>
      </w:pPr>
    </w:p>
    <w:p w:rsidR="00000000" w:rsidRDefault="0075636C">
      <w:pPr>
        <w:tabs>
          <w:tab w:val="left" w:pos="3600"/>
          <w:tab w:val="left" w:pos="4125"/>
          <w:tab w:val="left" w:pos="4320"/>
        </w:tabs>
        <w:spacing w:line="360" w:lineRule="auto"/>
        <w:jc w:val="center"/>
        <w:rPr>
          <w:rFonts w:ascii="Arial" w:hAnsi="Arial" w:cs="Arial"/>
          <w:b/>
          <w:bCs/>
          <w:sz w:val="32"/>
          <w:szCs w:val="32"/>
        </w:rPr>
      </w:pPr>
    </w:p>
    <w:p w:rsidR="00000000" w:rsidRDefault="0075636C">
      <w:pPr>
        <w:tabs>
          <w:tab w:val="left" w:pos="3600"/>
          <w:tab w:val="left" w:pos="4125"/>
          <w:tab w:val="left" w:pos="4320"/>
        </w:tabs>
        <w:spacing w:line="360" w:lineRule="auto"/>
        <w:jc w:val="center"/>
        <w:rPr>
          <w:rFonts w:ascii="Arial" w:hAnsi="Arial" w:cs="Arial"/>
          <w:b/>
          <w:bCs/>
          <w:sz w:val="32"/>
          <w:szCs w:val="32"/>
        </w:rPr>
      </w:pPr>
    </w:p>
    <w:p w:rsidR="00000000" w:rsidRDefault="0075636C">
      <w:pPr>
        <w:tabs>
          <w:tab w:val="left" w:pos="3600"/>
          <w:tab w:val="left" w:pos="4125"/>
          <w:tab w:val="left" w:pos="4320"/>
        </w:tabs>
        <w:spacing w:line="360" w:lineRule="auto"/>
        <w:jc w:val="center"/>
        <w:rPr>
          <w:rFonts w:ascii="Arial" w:hAnsi="Arial" w:cs="Arial"/>
          <w:b/>
          <w:bCs/>
          <w:sz w:val="32"/>
          <w:szCs w:val="32"/>
        </w:rPr>
      </w:pPr>
    </w:p>
    <w:p w:rsidR="00000000" w:rsidRDefault="0075636C">
      <w:pPr>
        <w:tabs>
          <w:tab w:val="left" w:pos="3600"/>
          <w:tab w:val="left" w:pos="4125"/>
          <w:tab w:val="left" w:pos="4320"/>
        </w:tabs>
        <w:spacing w:line="360" w:lineRule="auto"/>
        <w:jc w:val="center"/>
        <w:rPr>
          <w:rFonts w:ascii="Arial" w:hAnsi="Arial" w:cs="Arial"/>
          <w:b/>
          <w:bCs/>
          <w:sz w:val="32"/>
          <w:szCs w:val="32"/>
        </w:rPr>
      </w:pPr>
    </w:p>
    <w:p w:rsidR="00000000" w:rsidRDefault="0075636C">
      <w:pPr>
        <w:tabs>
          <w:tab w:val="left" w:pos="3600"/>
          <w:tab w:val="left" w:pos="4125"/>
          <w:tab w:val="left" w:pos="4320"/>
        </w:tabs>
        <w:spacing w:line="360" w:lineRule="auto"/>
        <w:jc w:val="center"/>
        <w:rPr>
          <w:rFonts w:ascii="Arial" w:hAnsi="Arial" w:cs="Arial"/>
          <w:b/>
          <w:bCs/>
          <w:sz w:val="32"/>
          <w:szCs w:val="32"/>
        </w:rPr>
      </w:pPr>
    </w:p>
    <w:p w:rsidR="00000000" w:rsidRDefault="0075636C">
      <w:pPr>
        <w:tabs>
          <w:tab w:val="left" w:pos="3600"/>
          <w:tab w:val="left" w:pos="4125"/>
          <w:tab w:val="left" w:pos="4320"/>
        </w:tabs>
        <w:spacing w:line="360" w:lineRule="auto"/>
        <w:jc w:val="center"/>
        <w:rPr>
          <w:rFonts w:ascii="Arial" w:hAnsi="Arial" w:cs="Arial"/>
          <w:b/>
          <w:bCs/>
          <w:sz w:val="32"/>
          <w:szCs w:val="32"/>
        </w:rPr>
      </w:pPr>
    </w:p>
    <w:p w:rsidR="00000000" w:rsidRDefault="0075636C">
      <w:pPr>
        <w:tabs>
          <w:tab w:val="left" w:pos="3600"/>
          <w:tab w:val="left" w:pos="4125"/>
          <w:tab w:val="left" w:pos="4320"/>
        </w:tabs>
        <w:spacing w:line="360" w:lineRule="auto"/>
        <w:jc w:val="center"/>
        <w:rPr>
          <w:rFonts w:ascii="Arial" w:hAnsi="Arial" w:cs="Arial"/>
          <w:b/>
          <w:bCs/>
          <w:sz w:val="32"/>
          <w:szCs w:val="32"/>
        </w:rPr>
      </w:pPr>
    </w:p>
    <w:p w:rsidR="00000000" w:rsidRDefault="0075636C">
      <w:pPr>
        <w:tabs>
          <w:tab w:val="left" w:pos="3600"/>
          <w:tab w:val="left" w:pos="4125"/>
          <w:tab w:val="left" w:pos="4320"/>
        </w:tabs>
        <w:spacing w:line="360" w:lineRule="auto"/>
        <w:jc w:val="center"/>
        <w:rPr>
          <w:rFonts w:ascii="Arial" w:hAnsi="Arial" w:cs="Arial"/>
        </w:rPr>
      </w:pPr>
      <w:r>
        <w:rPr>
          <w:rFonts w:ascii="Arial" w:hAnsi="Arial" w:cs="Arial"/>
        </w:rPr>
        <w:t>BELO HORIZONTE</w:t>
      </w:r>
    </w:p>
    <w:p w:rsidR="00000000" w:rsidRDefault="0075636C">
      <w:pPr>
        <w:tabs>
          <w:tab w:val="left" w:pos="3600"/>
          <w:tab w:val="left" w:pos="4125"/>
          <w:tab w:val="left" w:pos="4320"/>
        </w:tabs>
        <w:spacing w:line="360" w:lineRule="auto"/>
        <w:jc w:val="center"/>
        <w:rPr>
          <w:rFonts w:ascii="Arial" w:hAnsi="Arial" w:cs="Arial"/>
          <w:b/>
          <w:bCs/>
          <w:sz w:val="28"/>
          <w:szCs w:val="28"/>
        </w:rPr>
      </w:pPr>
      <w:r>
        <w:rPr>
          <w:rFonts w:ascii="Arial" w:hAnsi="Arial" w:cs="Arial"/>
        </w:rPr>
        <w:t>2016</w:t>
      </w:r>
    </w:p>
    <w:p w:rsidR="00000000" w:rsidRDefault="0075636C">
      <w:pPr>
        <w:tabs>
          <w:tab w:val="left" w:pos="3600"/>
          <w:tab w:val="left" w:pos="4125"/>
          <w:tab w:val="left" w:pos="4320"/>
        </w:tabs>
        <w:spacing w:line="360" w:lineRule="auto"/>
        <w:jc w:val="center"/>
        <w:rPr>
          <w:rFonts w:ascii="Arial" w:hAnsi="Arial" w:cs="Arial"/>
          <w:b/>
          <w:bCs/>
          <w:sz w:val="28"/>
          <w:szCs w:val="28"/>
        </w:rPr>
      </w:pPr>
      <w:r>
        <w:rPr>
          <w:rFonts w:ascii="Arial" w:hAnsi="Arial" w:cs="Arial"/>
          <w:b/>
          <w:bCs/>
          <w:sz w:val="28"/>
          <w:szCs w:val="28"/>
        </w:rPr>
        <w:lastRenderedPageBreak/>
        <w:t>GABRIEL GOMES E GABRIEL MORAIS</w:t>
      </w:r>
    </w:p>
    <w:p w:rsidR="00000000" w:rsidRDefault="0075636C">
      <w:pPr>
        <w:tabs>
          <w:tab w:val="left" w:pos="3600"/>
          <w:tab w:val="left" w:pos="4125"/>
          <w:tab w:val="left" w:pos="4320"/>
        </w:tabs>
        <w:spacing w:line="360" w:lineRule="auto"/>
        <w:jc w:val="center"/>
        <w:rPr>
          <w:rFonts w:ascii="Arial" w:hAnsi="Arial" w:cs="Arial"/>
          <w:b/>
          <w:bCs/>
          <w:sz w:val="28"/>
          <w:szCs w:val="28"/>
        </w:rPr>
      </w:pPr>
    </w:p>
    <w:p w:rsidR="00000000" w:rsidRDefault="0075636C">
      <w:pPr>
        <w:tabs>
          <w:tab w:val="left" w:pos="3600"/>
          <w:tab w:val="left" w:pos="4125"/>
          <w:tab w:val="left" w:pos="4320"/>
        </w:tabs>
        <w:spacing w:line="360" w:lineRule="auto"/>
        <w:jc w:val="center"/>
        <w:rPr>
          <w:rFonts w:ascii="Arial" w:hAnsi="Arial" w:cs="Arial"/>
          <w:b/>
          <w:bCs/>
          <w:sz w:val="28"/>
          <w:szCs w:val="28"/>
        </w:rPr>
      </w:pPr>
    </w:p>
    <w:p w:rsidR="00000000" w:rsidRDefault="0075636C">
      <w:pPr>
        <w:tabs>
          <w:tab w:val="left" w:pos="3600"/>
          <w:tab w:val="left" w:pos="4125"/>
          <w:tab w:val="left" w:pos="4320"/>
        </w:tabs>
        <w:spacing w:line="360" w:lineRule="auto"/>
        <w:jc w:val="center"/>
        <w:rPr>
          <w:rFonts w:ascii="Arial" w:hAnsi="Arial" w:cs="Arial"/>
          <w:b/>
          <w:bCs/>
          <w:sz w:val="28"/>
          <w:szCs w:val="28"/>
        </w:rPr>
      </w:pPr>
    </w:p>
    <w:p w:rsidR="00000000" w:rsidRDefault="0075636C">
      <w:pPr>
        <w:tabs>
          <w:tab w:val="left" w:pos="3600"/>
          <w:tab w:val="left" w:pos="4125"/>
          <w:tab w:val="left" w:pos="4320"/>
        </w:tabs>
        <w:spacing w:line="360" w:lineRule="auto"/>
        <w:jc w:val="center"/>
        <w:rPr>
          <w:rFonts w:ascii="Arial" w:hAnsi="Arial" w:cs="Arial"/>
          <w:b/>
          <w:bCs/>
          <w:sz w:val="28"/>
          <w:szCs w:val="28"/>
        </w:rPr>
      </w:pPr>
    </w:p>
    <w:p w:rsidR="00000000" w:rsidRDefault="0075636C">
      <w:pPr>
        <w:tabs>
          <w:tab w:val="left" w:pos="3600"/>
          <w:tab w:val="left" w:pos="4125"/>
          <w:tab w:val="left" w:pos="4320"/>
        </w:tabs>
        <w:spacing w:line="360" w:lineRule="auto"/>
        <w:jc w:val="center"/>
        <w:rPr>
          <w:rFonts w:ascii="Arial" w:hAnsi="Arial" w:cs="Arial"/>
          <w:b/>
          <w:bCs/>
          <w:sz w:val="28"/>
          <w:szCs w:val="28"/>
        </w:rPr>
      </w:pPr>
    </w:p>
    <w:p w:rsidR="00000000" w:rsidRDefault="0075636C">
      <w:pPr>
        <w:tabs>
          <w:tab w:val="left" w:pos="3600"/>
          <w:tab w:val="left" w:pos="4125"/>
          <w:tab w:val="left" w:pos="4320"/>
        </w:tabs>
        <w:spacing w:line="360" w:lineRule="auto"/>
        <w:jc w:val="center"/>
        <w:rPr>
          <w:rFonts w:ascii="Arial" w:hAnsi="Arial" w:cs="Arial"/>
          <w:b/>
          <w:bCs/>
          <w:sz w:val="28"/>
          <w:szCs w:val="28"/>
        </w:rPr>
      </w:pPr>
    </w:p>
    <w:p w:rsidR="00000000" w:rsidRDefault="0075636C">
      <w:pPr>
        <w:tabs>
          <w:tab w:val="left" w:pos="3600"/>
          <w:tab w:val="left" w:pos="4125"/>
          <w:tab w:val="left" w:pos="4320"/>
        </w:tabs>
        <w:spacing w:line="360" w:lineRule="auto"/>
        <w:jc w:val="center"/>
        <w:rPr>
          <w:rFonts w:ascii="Arial" w:hAnsi="Arial" w:cs="Arial"/>
          <w:b/>
          <w:bCs/>
          <w:sz w:val="28"/>
          <w:szCs w:val="28"/>
        </w:rPr>
      </w:pPr>
    </w:p>
    <w:p w:rsidR="00000000" w:rsidRDefault="0075636C">
      <w:pPr>
        <w:tabs>
          <w:tab w:val="left" w:pos="3600"/>
          <w:tab w:val="left" w:pos="4125"/>
          <w:tab w:val="left" w:pos="4320"/>
        </w:tabs>
        <w:spacing w:line="360" w:lineRule="auto"/>
        <w:jc w:val="center"/>
        <w:rPr>
          <w:rFonts w:ascii="Arial" w:hAnsi="Arial" w:cs="Arial"/>
          <w:b/>
          <w:bCs/>
          <w:sz w:val="28"/>
          <w:szCs w:val="28"/>
        </w:rPr>
      </w:pPr>
    </w:p>
    <w:p w:rsidR="00000000" w:rsidRDefault="0075636C">
      <w:pPr>
        <w:tabs>
          <w:tab w:val="left" w:pos="3600"/>
          <w:tab w:val="left" w:pos="4125"/>
          <w:tab w:val="left" w:pos="4320"/>
        </w:tabs>
        <w:spacing w:line="360" w:lineRule="auto"/>
        <w:jc w:val="center"/>
        <w:rPr>
          <w:rFonts w:ascii="Arial" w:hAnsi="Arial" w:cs="Arial"/>
          <w:sz w:val="32"/>
          <w:szCs w:val="32"/>
        </w:rPr>
      </w:pPr>
      <w:r>
        <w:rPr>
          <w:rFonts w:ascii="Arial" w:hAnsi="Arial" w:cs="Arial"/>
          <w:b/>
          <w:bCs/>
          <w:sz w:val="44"/>
          <w:szCs w:val="44"/>
        </w:rPr>
        <w:t>LI-FI</w:t>
      </w:r>
    </w:p>
    <w:p w:rsidR="00000000" w:rsidRDefault="0075636C">
      <w:pPr>
        <w:tabs>
          <w:tab w:val="left" w:pos="3600"/>
          <w:tab w:val="left" w:pos="4125"/>
          <w:tab w:val="left" w:pos="4320"/>
        </w:tabs>
        <w:spacing w:line="360" w:lineRule="auto"/>
        <w:jc w:val="center"/>
        <w:rPr>
          <w:rFonts w:ascii="Arial" w:eastAsia="Arial" w:hAnsi="Arial" w:cs="Arial"/>
          <w:sz w:val="28"/>
          <w:szCs w:val="28"/>
        </w:rPr>
      </w:pPr>
      <w:r>
        <w:rPr>
          <w:rFonts w:ascii="Arial" w:hAnsi="Arial" w:cs="Arial"/>
          <w:sz w:val="32"/>
          <w:szCs w:val="32"/>
        </w:rPr>
        <w:t>A informação na luz</w:t>
      </w:r>
    </w:p>
    <w:p w:rsidR="00000000" w:rsidRDefault="0075636C">
      <w:pPr>
        <w:tabs>
          <w:tab w:val="left" w:pos="3600"/>
          <w:tab w:val="left" w:pos="4125"/>
          <w:tab w:val="left" w:pos="4320"/>
        </w:tabs>
        <w:spacing w:line="360" w:lineRule="auto"/>
        <w:jc w:val="center"/>
        <w:rPr>
          <w:rFonts w:ascii="Arial" w:eastAsia="Arial" w:hAnsi="Arial" w:cs="Arial"/>
          <w:bCs/>
          <w:i/>
          <w:sz w:val="28"/>
          <w:szCs w:val="28"/>
        </w:rPr>
      </w:pPr>
      <w:r>
        <w:rPr>
          <w:rFonts w:ascii="Arial" w:eastAsia="Arial" w:hAnsi="Arial" w:cs="Arial"/>
          <w:sz w:val="28"/>
          <w:szCs w:val="28"/>
        </w:rPr>
        <w:t xml:space="preserve">                                                         </w:t>
      </w:r>
      <w:r>
        <w:rPr>
          <w:rFonts w:ascii="Arial" w:hAnsi="Arial" w:cs="Arial"/>
          <w:sz w:val="28"/>
          <w:szCs w:val="28"/>
        </w:rPr>
        <w:t>Colég</w:t>
      </w:r>
      <w:r>
        <w:rPr>
          <w:rFonts w:ascii="Arial" w:hAnsi="Arial" w:cs="Arial"/>
          <w:sz w:val="28"/>
          <w:szCs w:val="28"/>
        </w:rPr>
        <w:t>io São Francisco de Assis</w:t>
      </w:r>
    </w:p>
    <w:p w:rsidR="00000000" w:rsidRDefault="0075636C">
      <w:pPr>
        <w:tabs>
          <w:tab w:val="left" w:pos="3600"/>
          <w:tab w:val="left" w:pos="4125"/>
          <w:tab w:val="left" w:pos="4320"/>
        </w:tabs>
        <w:spacing w:line="360" w:lineRule="auto"/>
        <w:jc w:val="center"/>
        <w:rPr>
          <w:rFonts w:ascii="Arial" w:hAnsi="Arial" w:cs="Arial"/>
          <w:sz w:val="28"/>
          <w:szCs w:val="28"/>
        </w:rPr>
      </w:pPr>
      <w:r>
        <w:rPr>
          <w:rFonts w:ascii="Arial" w:eastAsia="Arial" w:hAnsi="Arial" w:cs="Arial"/>
          <w:bCs/>
          <w:i/>
          <w:sz w:val="28"/>
          <w:szCs w:val="28"/>
        </w:rPr>
        <w:t xml:space="preserve">                             </w:t>
      </w:r>
      <w:r>
        <w:rPr>
          <w:rFonts w:ascii="Arial" w:hAnsi="Arial" w:cs="Arial"/>
          <w:bCs/>
          <w:i/>
          <w:sz w:val="28"/>
          <w:szCs w:val="28"/>
        </w:rPr>
        <w:t>André Garcia</w:t>
      </w:r>
    </w:p>
    <w:p w:rsidR="00000000" w:rsidRDefault="0075636C">
      <w:pPr>
        <w:jc w:val="center"/>
        <w:rPr>
          <w:rFonts w:ascii="Arial" w:hAnsi="Arial" w:cs="Arial"/>
          <w:sz w:val="28"/>
          <w:szCs w:val="28"/>
        </w:rPr>
      </w:pPr>
    </w:p>
    <w:p w:rsidR="00000000" w:rsidRDefault="0075636C">
      <w:pPr>
        <w:jc w:val="center"/>
        <w:rPr>
          <w:rFonts w:ascii="Arial" w:hAnsi="Arial" w:cs="Arial"/>
          <w:sz w:val="28"/>
          <w:szCs w:val="28"/>
        </w:rPr>
      </w:pPr>
      <w:r>
        <w:rPr>
          <w:rFonts w:ascii="Arial" w:hAnsi="Arial" w:cs="Arial"/>
          <w:sz w:val="28"/>
          <w:szCs w:val="28"/>
        </w:rPr>
        <w:t xml:space="preserve">Banca Examinadora </w:t>
      </w:r>
    </w:p>
    <w:p w:rsidR="00000000" w:rsidRDefault="0075636C">
      <w:pPr>
        <w:jc w:val="center"/>
        <w:rPr>
          <w:rFonts w:ascii="Arial" w:hAnsi="Arial" w:cs="Arial"/>
          <w:sz w:val="28"/>
          <w:szCs w:val="28"/>
        </w:rPr>
      </w:pPr>
    </w:p>
    <w:p w:rsidR="00000000" w:rsidRDefault="0075636C">
      <w:pPr>
        <w:jc w:val="center"/>
        <w:rPr>
          <w:rFonts w:ascii="Arial" w:hAnsi="Arial" w:cs="Arial"/>
          <w:sz w:val="28"/>
          <w:szCs w:val="28"/>
        </w:rPr>
      </w:pPr>
    </w:p>
    <w:p w:rsidR="00000000" w:rsidRDefault="0075636C">
      <w:pPr>
        <w:pStyle w:val="Corpodetexto"/>
        <w:jc w:val="right"/>
        <w:rPr>
          <w:rFonts w:ascii="Arial" w:hAnsi="Arial"/>
        </w:rPr>
      </w:pPr>
      <w:r>
        <w:rPr>
          <w:rFonts w:ascii="Arial" w:hAnsi="Arial" w:cs="Arial"/>
          <w:sz w:val="28"/>
          <w:szCs w:val="28"/>
        </w:rPr>
        <w:t xml:space="preserve">___________________________________ </w:t>
      </w:r>
    </w:p>
    <w:p w:rsidR="00000000" w:rsidRDefault="0075636C">
      <w:pPr>
        <w:pStyle w:val="Corpodetexto"/>
        <w:jc w:val="right"/>
      </w:pPr>
      <w:r>
        <w:rPr>
          <w:rFonts w:ascii="Arial" w:hAnsi="Arial"/>
        </w:rPr>
        <w:t xml:space="preserve">Prof. Cláudio Henrique de Souza Fernandes </w:t>
      </w:r>
    </w:p>
    <w:p w:rsidR="00000000" w:rsidRDefault="0075636C">
      <w:pPr>
        <w:pStyle w:val="Corpodetexto"/>
        <w:jc w:val="right"/>
        <w:rPr>
          <w:rFonts w:ascii="Arial" w:hAnsi="Arial"/>
        </w:rPr>
      </w:pPr>
      <w:r>
        <w:t xml:space="preserve">____________________________________ </w:t>
      </w:r>
    </w:p>
    <w:p w:rsidR="00000000" w:rsidRDefault="0075636C">
      <w:pPr>
        <w:pStyle w:val="Corpodetexto"/>
        <w:jc w:val="right"/>
      </w:pPr>
      <w:r>
        <w:rPr>
          <w:rFonts w:ascii="Arial" w:hAnsi="Arial"/>
        </w:rPr>
        <w:t xml:space="preserve">Profa. Daliane Regis </w:t>
      </w:r>
    </w:p>
    <w:p w:rsidR="00000000" w:rsidRDefault="0075636C">
      <w:pPr>
        <w:pStyle w:val="Corpodetexto"/>
        <w:jc w:val="right"/>
        <w:rPr>
          <w:rFonts w:ascii="Arial" w:hAnsi="Arial" w:cs="Arial"/>
        </w:rPr>
      </w:pPr>
      <w:r>
        <w:t>__________________________</w:t>
      </w:r>
      <w:r>
        <w:t xml:space="preserve">__________ </w:t>
      </w:r>
    </w:p>
    <w:p w:rsidR="00000000" w:rsidRDefault="0075636C">
      <w:pPr>
        <w:pStyle w:val="Corpodetexto"/>
        <w:tabs>
          <w:tab w:val="left" w:pos="3600"/>
          <w:tab w:val="left" w:pos="4125"/>
          <w:tab w:val="left" w:pos="4320"/>
        </w:tabs>
        <w:spacing w:line="360" w:lineRule="auto"/>
        <w:jc w:val="right"/>
        <w:rPr>
          <w:rFonts w:ascii="Arial" w:hAnsi="Arial" w:cs="Arial"/>
          <w:b/>
          <w:bCs/>
          <w:sz w:val="28"/>
          <w:szCs w:val="28"/>
        </w:rPr>
      </w:pPr>
      <w:r>
        <w:rPr>
          <w:rFonts w:ascii="Arial" w:hAnsi="Arial" w:cs="Arial"/>
        </w:rPr>
        <w:t xml:space="preserve">Prof. </w:t>
      </w:r>
      <w:r>
        <w:rPr>
          <w:rFonts w:ascii="Arial" w:hAnsi="Arial" w:cs="Arial"/>
        </w:rPr>
        <w:t>Sidney Maia</w:t>
      </w:r>
    </w:p>
    <w:p w:rsidR="00000000" w:rsidRDefault="0075636C">
      <w:pPr>
        <w:tabs>
          <w:tab w:val="left" w:pos="3600"/>
          <w:tab w:val="left" w:pos="4125"/>
          <w:tab w:val="left" w:pos="4320"/>
        </w:tabs>
        <w:spacing w:line="360" w:lineRule="auto"/>
        <w:jc w:val="center"/>
        <w:rPr>
          <w:rFonts w:ascii="Arial" w:hAnsi="Arial" w:cs="Arial"/>
          <w:b/>
          <w:bCs/>
          <w:sz w:val="28"/>
          <w:szCs w:val="28"/>
        </w:rPr>
      </w:pPr>
    </w:p>
    <w:p w:rsidR="00000000" w:rsidRDefault="0075636C">
      <w:pPr>
        <w:tabs>
          <w:tab w:val="left" w:pos="3600"/>
          <w:tab w:val="left" w:pos="4125"/>
          <w:tab w:val="left" w:pos="4320"/>
        </w:tabs>
        <w:spacing w:line="360" w:lineRule="auto"/>
        <w:jc w:val="center"/>
        <w:rPr>
          <w:rFonts w:ascii="Arial" w:hAnsi="Arial" w:cs="Arial"/>
          <w:b/>
          <w:bCs/>
          <w:sz w:val="28"/>
          <w:szCs w:val="28"/>
        </w:rPr>
      </w:pPr>
    </w:p>
    <w:p w:rsidR="00000000" w:rsidRDefault="0075636C">
      <w:pPr>
        <w:tabs>
          <w:tab w:val="left" w:pos="3600"/>
          <w:tab w:val="left" w:pos="4125"/>
          <w:tab w:val="left" w:pos="4320"/>
        </w:tabs>
        <w:spacing w:line="360" w:lineRule="auto"/>
        <w:jc w:val="center"/>
        <w:rPr>
          <w:rFonts w:ascii="Arial" w:hAnsi="Arial" w:cs="Arial"/>
          <w:b/>
          <w:bCs/>
          <w:sz w:val="28"/>
          <w:szCs w:val="28"/>
        </w:rPr>
      </w:pPr>
    </w:p>
    <w:p w:rsidR="00000000" w:rsidRDefault="0075636C">
      <w:pPr>
        <w:tabs>
          <w:tab w:val="left" w:pos="3600"/>
          <w:tab w:val="left" w:pos="4125"/>
          <w:tab w:val="left" w:pos="4320"/>
        </w:tabs>
        <w:spacing w:line="360" w:lineRule="auto"/>
        <w:jc w:val="center"/>
        <w:rPr>
          <w:rFonts w:ascii="Arial" w:hAnsi="Arial" w:cs="Arial"/>
          <w:b/>
          <w:bCs/>
          <w:sz w:val="28"/>
          <w:szCs w:val="28"/>
        </w:rPr>
      </w:pPr>
    </w:p>
    <w:p w:rsidR="00000000" w:rsidRDefault="0075636C">
      <w:pPr>
        <w:tabs>
          <w:tab w:val="left" w:pos="3600"/>
          <w:tab w:val="left" w:pos="4125"/>
          <w:tab w:val="left" w:pos="4320"/>
        </w:tabs>
        <w:spacing w:line="360" w:lineRule="auto"/>
        <w:jc w:val="center"/>
        <w:rPr>
          <w:rFonts w:ascii="Arial" w:hAnsi="Arial" w:cs="Arial"/>
          <w:b/>
          <w:bCs/>
          <w:sz w:val="28"/>
          <w:szCs w:val="28"/>
        </w:rPr>
      </w:pPr>
    </w:p>
    <w:p w:rsidR="00000000" w:rsidRDefault="0075636C">
      <w:pPr>
        <w:tabs>
          <w:tab w:val="left" w:pos="3600"/>
          <w:tab w:val="left" w:pos="4125"/>
          <w:tab w:val="left" w:pos="4320"/>
        </w:tabs>
        <w:spacing w:line="360" w:lineRule="auto"/>
        <w:jc w:val="center"/>
        <w:rPr>
          <w:rFonts w:ascii="Arial" w:hAnsi="Arial" w:cs="Arial"/>
        </w:rPr>
      </w:pPr>
      <w:r>
        <w:rPr>
          <w:rFonts w:ascii="Arial" w:hAnsi="Arial" w:cs="Arial"/>
        </w:rPr>
        <w:t>BELO HORIZONTE</w:t>
      </w:r>
    </w:p>
    <w:p w:rsidR="00000000" w:rsidRDefault="0075636C">
      <w:pPr>
        <w:tabs>
          <w:tab w:val="left" w:pos="3600"/>
          <w:tab w:val="left" w:pos="4125"/>
          <w:tab w:val="left" w:pos="4320"/>
        </w:tabs>
        <w:spacing w:line="360" w:lineRule="auto"/>
        <w:jc w:val="center"/>
        <w:rPr>
          <w:rFonts w:ascii="Arial" w:hAnsi="Arial" w:cs="Arial"/>
          <w:sz w:val="28"/>
          <w:szCs w:val="28"/>
        </w:rPr>
        <w:sectPr w:rsidR="00000000">
          <w:headerReference w:type="even" r:id="rId7"/>
          <w:headerReference w:type="default" r:id="rId8"/>
          <w:footerReference w:type="even" r:id="rId9"/>
          <w:footerReference w:type="default" r:id="rId10"/>
          <w:headerReference w:type="first" r:id="rId11"/>
          <w:footerReference w:type="first" r:id="rId12"/>
          <w:pgSz w:w="11906" w:h="16838"/>
          <w:pgMar w:top="1701" w:right="1134" w:bottom="1134" w:left="1701" w:header="720" w:footer="720" w:gutter="0"/>
          <w:cols w:space="720"/>
          <w:docGrid w:linePitch="360"/>
        </w:sectPr>
      </w:pPr>
      <w:r>
        <w:rPr>
          <w:rFonts w:ascii="Arial" w:hAnsi="Arial" w:cs="Arial"/>
        </w:rPr>
        <w:t>2016</w:t>
      </w:r>
    </w:p>
    <w:p w:rsidR="00000000" w:rsidRDefault="0075636C">
      <w:pPr>
        <w:spacing w:line="360" w:lineRule="auto"/>
        <w:jc w:val="center"/>
        <w:rPr>
          <w:rFonts w:ascii="Arial" w:hAnsi="Arial" w:cs="Arial"/>
          <w:sz w:val="28"/>
          <w:szCs w:val="28"/>
        </w:rPr>
      </w:pPr>
      <w:r>
        <w:rPr>
          <w:rFonts w:ascii="Arial" w:hAnsi="Arial" w:cs="Arial"/>
          <w:sz w:val="28"/>
          <w:szCs w:val="28"/>
        </w:rPr>
        <w:lastRenderedPageBreak/>
        <w:t>Sumário</w:t>
      </w:r>
    </w:p>
    <w:p w:rsidR="00000000" w:rsidRDefault="0075636C">
      <w:pPr>
        <w:spacing w:line="360" w:lineRule="auto"/>
        <w:jc w:val="both"/>
        <w:rPr>
          <w:rFonts w:ascii="Arial" w:hAnsi="Arial" w:cs="Arial"/>
          <w:sz w:val="28"/>
          <w:szCs w:val="28"/>
        </w:rPr>
      </w:pPr>
    </w:p>
    <w:p w:rsidR="00000000" w:rsidRDefault="0075636C">
      <w:pPr>
        <w:spacing w:line="360" w:lineRule="auto"/>
        <w:ind w:firstLine="1134"/>
        <w:rPr>
          <w:rFonts w:ascii="Arial" w:hAnsi="Arial" w:cs="Arial"/>
        </w:rPr>
      </w:pPr>
      <w:r>
        <w:rPr>
          <w:rFonts w:ascii="Arial" w:hAnsi="Arial" w:cs="Arial"/>
        </w:rPr>
        <w:t>1. Abstract.................................................................................................. 4</w:t>
      </w:r>
    </w:p>
    <w:p w:rsidR="00000000" w:rsidRDefault="0075636C">
      <w:pPr>
        <w:spacing w:line="360" w:lineRule="auto"/>
        <w:ind w:firstLine="1134"/>
        <w:rPr>
          <w:rFonts w:ascii="Arial" w:hAnsi="Arial" w:cs="Arial"/>
        </w:rPr>
      </w:pPr>
      <w:r>
        <w:rPr>
          <w:rFonts w:ascii="Arial" w:hAnsi="Arial" w:cs="Arial"/>
        </w:rPr>
        <w:t>2. Introdução a tecnologia do Li-Fi.............................................</w:t>
      </w:r>
      <w:r>
        <w:rPr>
          <w:rFonts w:ascii="Arial" w:hAnsi="Arial" w:cs="Arial"/>
        </w:rPr>
        <w:t>................ 5</w:t>
      </w:r>
    </w:p>
    <w:p w:rsidR="00000000" w:rsidRDefault="0075636C">
      <w:pPr>
        <w:spacing w:line="360" w:lineRule="auto"/>
        <w:ind w:firstLine="1134"/>
        <w:rPr>
          <w:rFonts w:ascii="Arial" w:hAnsi="Arial" w:cs="Arial"/>
        </w:rPr>
      </w:pPr>
      <w:r>
        <w:rPr>
          <w:rFonts w:ascii="Arial" w:hAnsi="Arial" w:cs="Arial"/>
        </w:rPr>
        <w:t>3. Origem do Li-Fi....................................................................................... 6</w:t>
      </w:r>
    </w:p>
    <w:p w:rsidR="00000000" w:rsidRDefault="0075636C">
      <w:pPr>
        <w:spacing w:line="360" w:lineRule="auto"/>
        <w:ind w:firstLine="1134"/>
        <w:rPr>
          <w:rFonts w:ascii="Arial" w:hAnsi="Arial" w:cs="Arial"/>
        </w:rPr>
      </w:pPr>
      <w:r>
        <w:rPr>
          <w:rFonts w:ascii="Arial" w:hAnsi="Arial" w:cs="Arial"/>
        </w:rPr>
        <w:t>4. Como funciona o Li-Fi?.......................................................................... 7</w:t>
      </w:r>
    </w:p>
    <w:p w:rsidR="00000000" w:rsidRDefault="0075636C">
      <w:pPr>
        <w:spacing w:line="360" w:lineRule="auto"/>
        <w:ind w:left="1134"/>
        <w:rPr>
          <w:rFonts w:ascii="Arial" w:hAnsi="Arial" w:cs="Arial"/>
        </w:rPr>
      </w:pPr>
      <w:r>
        <w:rPr>
          <w:rFonts w:ascii="Arial" w:hAnsi="Arial" w:cs="Arial"/>
        </w:rPr>
        <w:t>4.1. Visible light communic</w:t>
      </w:r>
      <w:r>
        <w:rPr>
          <w:rFonts w:ascii="Arial" w:hAnsi="Arial" w:cs="Arial"/>
        </w:rPr>
        <w:t>ation (VLC) “uma potencial solução para a   escassez do espectro sem fio global.......................................................... 8</w:t>
      </w:r>
    </w:p>
    <w:p w:rsidR="00000000" w:rsidRDefault="0075636C">
      <w:pPr>
        <w:spacing w:line="360" w:lineRule="auto"/>
        <w:ind w:firstLine="1134"/>
        <w:rPr>
          <w:rFonts w:ascii="Arial" w:hAnsi="Arial" w:cs="Arial"/>
        </w:rPr>
      </w:pPr>
      <w:r>
        <w:rPr>
          <w:rFonts w:ascii="Arial" w:hAnsi="Arial" w:cs="Arial"/>
        </w:rPr>
        <w:t>4.2. Resumo técnico................................................................................... 9</w:t>
      </w:r>
    </w:p>
    <w:p w:rsidR="00000000" w:rsidRDefault="0075636C">
      <w:pPr>
        <w:spacing w:line="360" w:lineRule="auto"/>
        <w:ind w:firstLine="1134"/>
        <w:rPr>
          <w:rFonts w:ascii="Arial" w:hAnsi="Arial" w:cs="Arial"/>
        </w:rPr>
      </w:pPr>
      <w:r>
        <w:rPr>
          <w:rFonts w:ascii="Arial" w:hAnsi="Arial" w:cs="Arial"/>
        </w:rPr>
        <w:t>5. Comparaç</w:t>
      </w:r>
      <w:r>
        <w:rPr>
          <w:rFonts w:ascii="Arial" w:hAnsi="Arial" w:cs="Arial"/>
        </w:rPr>
        <w:t>ão entre Li-Fi e Wi-Fi........................................................... 10</w:t>
      </w:r>
    </w:p>
    <w:p w:rsidR="00000000" w:rsidRDefault="0075636C">
      <w:pPr>
        <w:spacing w:line="360" w:lineRule="auto"/>
        <w:ind w:firstLine="1134"/>
        <w:rPr>
          <w:rFonts w:ascii="Arial" w:hAnsi="Arial" w:cs="Arial"/>
        </w:rPr>
      </w:pPr>
      <w:r>
        <w:rPr>
          <w:rFonts w:ascii="Arial" w:hAnsi="Arial" w:cs="Arial"/>
        </w:rPr>
        <w:t>6. Áreas para aplicação do Li-Fi............................................................... 11</w:t>
      </w:r>
    </w:p>
    <w:p w:rsidR="00000000" w:rsidRDefault="0075636C">
      <w:pPr>
        <w:spacing w:line="360" w:lineRule="auto"/>
        <w:ind w:firstLine="1134"/>
        <w:rPr>
          <w:rFonts w:ascii="Arial" w:hAnsi="Arial" w:cs="Arial"/>
        </w:rPr>
      </w:pPr>
      <w:r>
        <w:rPr>
          <w:rFonts w:ascii="Arial" w:hAnsi="Arial" w:cs="Arial"/>
        </w:rPr>
        <w:t>7. Desafios para o Li-Fi................................................</w:t>
      </w:r>
      <w:r>
        <w:rPr>
          <w:rFonts w:ascii="Arial" w:hAnsi="Arial" w:cs="Arial"/>
        </w:rPr>
        <w:t>............................ 12</w:t>
      </w:r>
    </w:p>
    <w:p w:rsidR="00000000" w:rsidRDefault="0075636C">
      <w:pPr>
        <w:spacing w:line="360" w:lineRule="auto"/>
        <w:ind w:firstLine="1134"/>
        <w:rPr>
          <w:rFonts w:ascii="Arial" w:hAnsi="Arial" w:cs="Arial"/>
        </w:rPr>
      </w:pPr>
      <w:r>
        <w:rPr>
          <w:rFonts w:ascii="Arial" w:hAnsi="Arial" w:cs="Arial"/>
        </w:rPr>
        <w:t>8. Conclusão............................................................................................. 13</w:t>
      </w:r>
    </w:p>
    <w:p w:rsidR="00000000" w:rsidRDefault="0075636C">
      <w:pPr>
        <w:spacing w:line="360" w:lineRule="auto"/>
        <w:ind w:firstLine="1134"/>
        <w:rPr>
          <w:rFonts w:ascii="Arial" w:hAnsi="Arial" w:cs="Arial"/>
        </w:rPr>
      </w:pPr>
      <w:r>
        <w:rPr>
          <w:rFonts w:ascii="Arial" w:hAnsi="Arial" w:cs="Arial"/>
        </w:rPr>
        <w:t>9. Referências.......................................................................................... 14</w:t>
      </w:r>
    </w:p>
    <w:p w:rsidR="00000000" w:rsidRDefault="0075636C">
      <w:pPr>
        <w:spacing w:line="360" w:lineRule="auto"/>
        <w:ind w:firstLine="1134"/>
        <w:rPr>
          <w:rFonts w:ascii="Arial" w:hAnsi="Arial" w:cs="Arial"/>
        </w:rPr>
      </w:pPr>
    </w:p>
    <w:p w:rsidR="00000000" w:rsidRDefault="0075636C">
      <w:pPr>
        <w:spacing w:line="360" w:lineRule="auto"/>
        <w:ind w:firstLine="1134"/>
        <w:rPr>
          <w:rFonts w:ascii="Arial" w:hAnsi="Arial" w:cs="Arial"/>
        </w:rPr>
      </w:pPr>
    </w:p>
    <w:p w:rsidR="00000000" w:rsidRDefault="0075636C">
      <w:pPr>
        <w:spacing w:line="360" w:lineRule="auto"/>
        <w:ind w:firstLine="1134"/>
        <w:rPr>
          <w:rFonts w:ascii="Arial" w:hAnsi="Arial" w:cs="Arial"/>
        </w:rPr>
      </w:pPr>
    </w:p>
    <w:p w:rsidR="00000000" w:rsidRDefault="0075636C">
      <w:pPr>
        <w:spacing w:line="360" w:lineRule="auto"/>
        <w:ind w:firstLine="1134"/>
        <w:rPr>
          <w:rFonts w:ascii="Arial" w:hAnsi="Arial" w:cs="Arial"/>
        </w:rPr>
      </w:pPr>
    </w:p>
    <w:p w:rsidR="00000000" w:rsidRDefault="0075636C">
      <w:pPr>
        <w:spacing w:line="360" w:lineRule="auto"/>
        <w:ind w:firstLine="1134"/>
        <w:rPr>
          <w:rFonts w:ascii="Arial" w:hAnsi="Arial" w:cs="Arial"/>
        </w:rPr>
      </w:pPr>
    </w:p>
    <w:p w:rsidR="00000000" w:rsidRDefault="0075636C">
      <w:pPr>
        <w:spacing w:line="360" w:lineRule="auto"/>
        <w:ind w:firstLine="1134"/>
        <w:rPr>
          <w:rFonts w:ascii="Arial" w:hAnsi="Arial" w:cs="Arial"/>
        </w:rPr>
      </w:pPr>
    </w:p>
    <w:p w:rsidR="00000000" w:rsidRDefault="0075636C">
      <w:pPr>
        <w:spacing w:line="360" w:lineRule="auto"/>
        <w:ind w:firstLine="1134"/>
        <w:rPr>
          <w:rFonts w:ascii="Arial" w:hAnsi="Arial" w:cs="Arial"/>
        </w:rPr>
      </w:pPr>
    </w:p>
    <w:p w:rsidR="00000000" w:rsidRDefault="0075636C">
      <w:pPr>
        <w:spacing w:line="360" w:lineRule="auto"/>
        <w:ind w:firstLine="1134"/>
        <w:rPr>
          <w:rFonts w:ascii="Arial" w:hAnsi="Arial" w:cs="Arial"/>
        </w:rPr>
      </w:pPr>
    </w:p>
    <w:p w:rsidR="00000000" w:rsidRDefault="0075636C">
      <w:pPr>
        <w:spacing w:line="360" w:lineRule="auto"/>
        <w:ind w:firstLine="1134"/>
        <w:rPr>
          <w:rFonts w:ascii="Arial" w:hAnsi="Arial" w:cs="Arial"/>
        </w:rPr>
      </w:pPr>
    </w:p>
    <w:p w:rsidR="00000000" w:rsidRDefault="0075636C">
      <w:pPr>
        <w:spacing w:line="360" w:lineRule="auto"/>
        <w:ind w:firstLine="1134"/>
        <w:rPr>
          <w:rFonts w:ascii="Arial" w:hAnsi="Arial" w:cs="Arial"/>
        </w:rPr>
      </w:pPr>
    </w:p>
    <w:p w:rsidR="00000000" w:rsidRDefault="0075636C">
      <w:pPr>
        <w:spacing w:line="360" w:lineRule="auto"/>
        <w:ind w:firstLine="1134"/>
        <w:rPr>
          <w:rFonts w:ascii="Arial" w:hAnsi="Arial" w:cs="Arial"/>
        </w:rPr>
      </w:pPr>
    </w:p>
    <w:p w:rsidR="00000000" w:rsidRDefault="0075636C">
      <w:pPr>
        <w:spacing w:line="360" w:lineRule="auto"/>
        <w:ind w:firstLine="1134"/>
        <w:rPr>
          <w:rFonts w:ascii="Arial" w:hAnsi="Arial" w:cs="Arial"/>
        </w:rPr>
      </w:pPr>
    </w:p>
    <w:p w:rsidR="00000000" w:rsidRDefault="0075636C">
      <w:pPr>
        <w:spacing w:line="360" w:lineRule="auto"/>
        <w:ind w:firstLine="1134"/>
        <w:rPr>
          <w:rFonts w:ascii="Arial" w:hAnsi="Arial" w:cs="Arial"/>
        </w:rPr>
      </w:pPr>
    </w:p>
    <w:p w:rsidR="00000000" w:rsidRDefault="0075636C">
      <w:pPr>
        <w:spacing w:line="360" w:lineRule="auto"/>
        <w:ind w:firstLine="1134"/>
        <w:rPr>
          <w:rFonts w:ascii="Arial" w:hAnsi="Arial" w:cs="Arial"/>
        </w:rPr>
      </w:pPr>
    </w:p>
    <w:p w:rsidR="00000000" w:rsidRDefault="0075636C">
      <w:pPr>
        <w:spacing w:line="360" w:lineRule="auto"/>
        <w:ind w:firstLine="1134"/>
        <w:rPr>
          <w:rFonts w:ascii="Arial" w:hAnsi="Arial" w:cs="Arial"/>
        </w:rPr>
      </w:pPr>
    </w:p>
    <w:p w:rsidR="00000000" w:rsidRDefault="0075636C">
      <w:pPr>
        <w:spacing w:line="360" w:lineRule="auto"/>
        <w:ind w:firstLine="1134"/>
        <w:rPr>
          <w:rFonts w:ascii="Arial" w:hAnsi="Arial" w:cs="Arial"/>
        </w:rPr>
      </w:pPr>
    </w:p>
    <w:p w:rsidR="00000000" w:rsidRDefault="0075636C">
      <w:pPr>
        <w:spacing w:line="360" w:lineRule="auto"/>
        <w:ind w:firstLine="1134"/>
        <w:rPr>
          <w:rFonts w:ascii="Arial" w:hAnsi="Arial" w:cs="Arial"/>
        </w:rPr>
      </w:pPr>
    </w:p>
    <w:p w:rsidR="00000000" w:rsidRDefault="0075636C">
      <w:pPr>
        <w:spacing w:line="360" w:lineRule="auto"/>
        <w:ind w:firstLine="1134"/>
        <w:rPr>
          <w:rFonts w:ascii="Arial" w:hAnsi="Arial" w:cs="Arial"/>
        </w:rPr>
      </w:pPr>
    </w:p>
    <w:p w:rsidR="00000000" w:rsidRDefault="0075636C">
      <w:pPr>
        <w:spacing w:line="360" w:lineRule="auto"/>
        <w:ind w:firstLine="1134"/>
        <w:rPr>
          <w:rFonts w:ascii="Arial" w:hAnsi="Arial" w:cs="Arial"/>
        </w:rPr>
      </w:pPr>
    </w:p>
    <w:p w:rsidR="00000000" w:rsidRDefault="0075636C">
      <w:pPr>
        <w:numPr>
          <w:ilvl w:val="0"/>
          <w:numId w:val="6"/>
        </w:numPr>
        <w:spacing w:line="360" w:lineRule="auto"/>
        <w:jc w:val="both"/>
        <w:rPr>
          <w:rFonts w:ascii="Arial" w:hAnsi="Arial" w:cs="Arial"/>
        </w:rPr>
      </w:pPr>
      <w:r>
        <w:rPr>
          <w:rFonts w:ascii="Arial" w:hAnsi="Arial" w:cs="Arial"/>
          <w:b/>
        </w:rPr>
        <w:lastRenderedPageBreak/>
        <w:t>Abstract:</w:t>
      </w:r>
    </w:p>
    <w:p w:rsidR="00000000" w:rsidRDefault="0075636C">
      <w:pPr>
        <w:spacing w:line="360" w:lineRule="auto"/>
        <w:jc w:val="both"/>
        <w:rPr>
          <w:rFonts w:ascii="Arial" w:hAnsi="Arial" w:cs="Arial"/>
        </w:rPr>
      </w:pPr>
    </w:p>
    <w:p w:rsidR="00000000" w:rsidRDefault="0075636C">
      <w:pPr>
        <w:spacing w:line="360" w:lineRule="auto"/>
        <w:ind w:firstLine="568"/>
        <w:jc w:val="both"/>
        <w:rPr>
          <w:rFonts w:ascii="Arial" w:hAnsi="Arial" w:cs="Arial"/>
        </w:rPr>
      </w:pPr>
      <w:r>
        <w:rPr>
          <w:rFonts w:ascii="Arial" w:hAnsi="Arial" w:cs="Arial"/>
        </w:rPr>
        <w:t>Se você está usando internet sem fio em uma cafeteria, roubando do seu vizinho, ou competindo por banda larga em uma conferência, você provavelmente já se frustrou com as baixas velocidades quando mais de um dispositivo está conectad</w:t>
      </w:r>
      <w:r>
        <w:rPr>
          <w:rFonts w:ascii="Arial" w:hAnsi="Arial" w:cs="Arial"/>
        </w:rPr>
        <w:t>o na mesma rede. Como mais e mais pessoas, seus dispositivos vem se conectando a internet sem fio, ondas entupidas irão dificultar cada vez mais a conexão em sinais confiáveis. Mas ondas de rádio são apenas uma parte do espectro que pode carregar nossos da</w:t>
      </w:r>
      <w:r>
        <w:rPr>
          <w:rFonts w:ascii="Arial" w:hAnsi="Arial" w:cs="Arial"/>
        </w:rPr>
        <w:t>dos. E se nós pudéssemos utilizar outras ondas para surfar na internet? DR. Harald Haas, físico alemão, apresentou uma solução que ele chama de “Data Through Illumination” (dados através da iluminação) – tirando a fibra de fibras ópticas enviando dados atr</w:t>
      </w:r>
      <w:r>
        <w:rPr>
          <w:rFonts w:ascii="Arial" w:hAnsi="Arial" w:cs="Arial"/>
        </w:rPr>
        <w:t>avés de uma lâmpada de LED que varia em uma intensidade maior do que a que o olho humano consegue acompanhar. É a mesma ideia por trás de controles remotos por infravermelho, mas muito mais poderoso. Haas diz que sua invenção, que ele chama de D-Light, pod</w:t>
      </w:r>
      <w:r>
        <w:rPr>
          <w:rFonts w:ascii="Arial" w:hAnsi="Arial" w:cs="Arial"/>
        </w:rPr>
        <w:t>e produzir taxas de dados mais rápidas do que 10 megabits por segundo, o que é mais rápido do que as conexões de banda larga comuns. Ele tem a visão de um futuro no qual dados para laptops, smartphones e tablets serão transmitidos através da luz em uma sal</w:t>
      </w:r>
      <w:r>
        <w:rPr>
          <w:rFonts w:ascii="Arial" w:hAnsi="Arial" w:cs="Arial"/>
        </w:rPr>
        <w:t>a. A segurança seria muito melhor – se você não pode ver a luz, você não pode acessar a informação.</w:t>
      </w:r>
    </w:p>
    <w:p w:rsidR="00000000" w:rsidRDefault="0075636C">
      <w:pPr>
        <w:spacing w:line="360" w:lineRule="auto"/>
        <w:ind w:firstLine="568"/>
        <w:jc w:val="both"/>
        <w:rPr>
          <w:rFonts w:ascii="Arial" w:hAnsi="Arial" w:cs="Arial"/>
          <w:b/>
        </w:rPr>
      </w:pPr>
      <w:r>
        <w:rPr>
          <w:rFonts w:ascii="Arial" w:hAnsi="Arial" w:cs="Arial"/>
        </w:rPr>
        <w:t>O Li-Fi é um VLC, Comunicação por Luz Visível, tecnologia desenvolvida por um time de cientistas incluindo o Dr Gordon Povey, Prof. Harald Haas e Dr Mostafa</w:t>
      </w:r>
      <w:r>
        <w:rPr>
          <w:rFonts w:ascii="Arial" w:hAnsi="Arial" w:cs="Arial"/>
        </w:rPr>
        <w:t xml:space="preserve"> Afgani na universidade de Edinburgo. O termo Li-Fi foi inventado pelo Prof. Harald Haas quando ele maravilhou várias pessoas ao transmitir um vídeo de alta definição através de uma lâmpada de LED comum, no TED Global em julho de 2011. “O Li-fi é tipicamen</w:t>
      </w:r>
      <w:r>
        <w:rPr>
          <w:rFonts w:ascii="Arial" w:hAnsi="Arial" w:cs="Arial"/>
        </w:rPr>
        <w:t>te implementado utilizando lâmpadas brancas de LED. Esses dispositivos são normalmente usados para iluminação aplicando uma corrente constante através da LED. No entanto, por variações rápidas e sutis na corrente, pode-se fazer a saída óptica variar em vel</w:t>
      </w:r>
      <w:r>
        <w:rPr>
          <w:rFonts w:ascii="Arial" w:hAnsi="Arial" w:cs="Arial"/>
        </w:rPr>
        <w:t>ocidades extremamente altas. Não vista pelo olho humano, essa variação é usada para carregar dados em velocidade alta.” Diz a Dr Povey, Gerente de Produto no Programa de Li-Fi da Universidade de Edinburgo ‘D-Light Project’.</w:t>
      </w:r>
    </w:p>
    <w:p w:rsidR="00000000" w:rsidRDefault="0075636C">
      <w:pPr>
        <w:spacing w:line="360" w:lineRule="auto"/>
        <w:ind w:firstLine="568"/>
        <w:jc w:val="right"/>
        <w:rPr>
          <w:rFonts w:ascii="Arial" w:hAnsi="Arial" w:cs="Arial"/>
          <w:b/>
        </w:rPr>
      </w:pPr>
    </w:p>
    <w:p w:rsidR="00000000" w:rsidRDefault="0075636C">
      <w:pPr>
        <w:spacing w:line="360" w:lineRule="auto"/>
        <w:ind w:firstLine="568"/>
        <w:jc w:val="right"/>
        <w:rPr>
          <w:rFonts w:ascii="Arial" w:hAnsi="Arial" w:cs="Arial"/>
          <w:b/>
        </w:rPr>
      </w:pPr>
      <w:r>
        <w:rPr>
          <w:rFonts w:ascii="Arial" w:hAnsi="Arial" w:cs="Arial"/>
          <w:b/>
        </w:rPr>
        <w:t>4</w:t>
      </w:r>
    </w:p>
    <w:p w:rsidR="00000000" w:rsidRDefault="0075636C">
      <w:pPr>
        <w:spacing w:line="360" w:lineRule="auto"/>
        <w:rPr>
          <w:rFonts w:ascii="Arial" w:hAnsi="Arial" w:cs="Arial"/>
          <w:b/>
        </w:rPr>
      </w:pPr>
    </w:p>
    <w:p w:rsidR="00000000" w:rsidRDefault="0075636C">
      <w:pPr>
        <w:spacing w:line="360" w:lineRule="auto"/>
        <w:jc w:val="both"/>
        <w:rPr>
          <w:rFonts w:ascii="Arial" w:hAnsi="Arial" w:cs="Arial"/>
        </w:rPr>
      </w:pPr>
      <w:r>
        <w:rPr>
          <w:rFonts w:ascii="Arial" w:hAnsi="Arial" w:cs="Arial"/>
          <w:b/>
        </w:rPr>
        <w:lastRenderedPageBreak/>
        <w:t>2. Introdução a tecnologia d</w:t>
      </w:r>
      <w:r>
        <w:rPr>
          <w:rFonts w:ascii="Arial" w:hAnsi="Arial" w:cs="Arial"/>
          <w:b/>
        </w:rPr>
        <w:t>o Li-Fi:</w:t>
      </w:r>
    </w:p>
    <w:p w:rsidR="00000000" w:rsidRDefault="0075636C">
      <w:pPr>
        <w:spacing w:line="360" w:lineRule="auto"/>
        <w:ind w:firstLine="568"/>
        <w:jc w:val="both"/>
        <w:rPr>
          <w:rFonts w:ascii="Arial" w:hAnsi="Arial" w:cs="Arial"/>
        </w:rPr>
      </w:pPr>
    </w:p>
    <w:p w:rsidR="00000000" w:rsidRDefault="0075636C">
      <w:pPr>
        <w:spacing w:line="360" w:lineRule="auto"/>
        <w:ind w:firstLine="568"/>
        <w:jc w:val="both"/>
        <w:rPr>
          <w:rFonts w:ascii="Arial" w:hAnsi="Arial" w:cs="Arial"/>
        </w:rPr>
      </w:pPr>
      <w:r>
        <w:rPr>
          <w:rFonts w:ascii="Arial" w:hAnsi="Arial" w:cs="Arial"/>
        </w:rPr>
        <w:t>Li-Fi é a transmissão de dados através de iluminação tirando a fibra de fibras ópticas enviando dados através de uma lâmpada de LED que varia em uma intensidade maior do que a que o olho humano consegue acompanhar. Li-Fi é o termo que alguns usar</w:t>
      </w:r>
      <w:r>
        <w:rPr>
          <w:rFonts w:ascii="Arial" w:hAnsi="Arial" w:cs="Arial"/>
        </w:rPr>
        <w:t>am para indicar o sistema rápido e barato de comunicação sem fio, o qual é a versão óptica do Wi-Fi. O termo foi usado pela primeira vez nesse contexto por Harald Haas na sua conversa sobre Comunicação por Luz Visível no TED Global. " No coração dessa tecn</w:t>
      </w:r>
      <w:r>
        <w:rPr>
          <w:rFonts w:ascii="Arial" w:hAnsi="Arial" w:cs="Arial"/>
        </w:rPr>
        <w:t>ologia se encontra uma nova geração de diodos emissores de luz (LEDs) de alto brilho.", diz Harald Haas da Universidade de Edimburgo, Reino Unido, " De maneira bem simplificada, se o LED está ligado, você transmite um 1 digital, se está desligado, você tra</w:t>
      </w:r>
      <w:r>
        <w:rPr>
          <w:rFonts w:ascii="Arial" w:hAnsi="Arial" w:cs="Arial"/>
        </w:rPr>
        <w:t>nsmite um 0." Haas diz "Eles podem ser ligados e desligados rapidamente, o que gera ótimas oportunidades para dados transmitidos".</w:t>
      </w:r>
    </w:p>
    <w:p w:rsidR="00000000" w:rsidRDefault="0075636C">
      <w:pPr>
        <w:spacing w:line="360" w:lineRule="auto"/>
        <w:ind w:firstLine="568"/>
        <w:jc w:val="both"/>
        <w:rPr>
          <w:rFonts w:ascii="Arial" w:hAnsi="Arial" w:cs="Arial"/>
        </w:rPr>
      </w:pPr>
      <w:r>
        <w:rPr>
          <w:rFonts w:ascii="Arial" w:hAnsi="Arial" w:cs="Arial"/>
        </w:rPr>
        <w:t>Em termo simples, o Li-Fi pode ser entendido como um Wi-Fi baseado em luz. Isto é, utiliza luz ao invés de ondas de rádio par</w:t>
      </w:r>
      <w:r>
        <w:rPr>
          <w:rFonts w:ascii="Arial" w:hAnsi="Arial" w:cs="Arial"/>
        </w:rPr>
        <w:t>a transmitir informação. E ao invés de modens Wi-Fi, o Li-Fi usaria lâmpadas de LED equipadas com um transceptor que podem iluminar uma sala assim como transmitir e receber informação. Como simples lâmpadas são usadas, pode-se, tecnicamente, existir um núm</w:t>
      </w:r>
      <w:r>
        <w:rPr>
          <w:rFonts w:ascii="Arial" w:hAnsi="Arial" w:cs="Arial"/>
        </w:rPr>
        <w:t>ero ilimitado de ponto de acesso.</w:t>
      </w:r>
    </w:p>
    <w:p w:rsidR="00000000" w:rsidRDefault="0075636C">
      <w:pPr>
        <w:spacing w:line="360" w:lineRule="auto"/>
        <w:ind w:firstLine="568"/>
        <w:jc w:val="both"/>
        <w:rPr>
          <w:rFonts w:ascii="Arial" w:hAnsi="Arial" w:cs="Arial"/>
        </w:rPr>
      </w:pPr>
      <w:r>
        <w:rPr>
          <w:rFonts w:ascii="Arial" w:hAnsi="Arial" w:cs="Arial"/>
        </w:rPr>
        <w:t xml:space="preserve">Essa tecnologia usa parte do espectro eletromagnético que ainda não foi muito utilizada - O Espectro Visível. A luz é de fato uma parte muito grande de nossas vidas por milhões e milhões de anos e não causa nenhum tipo de </w:t>
      </w:r>
      <w:r>
        <w:rPr>
          <w:rFonts w:ascii="Arial" w:hAnsi="Arial" w:cs="Arial"/>
        </w:rPr>
        <w:t>doença grave. Além disso, existe 10000 vezes mais espaço disponível nesse espectro e contando apenas as lâmpadas em uso, isso também multiplica em 10000 vezes a disponibilidade de infraestrutura globalmente.</w:t>
      </w:r>
    </w:p>
    <w:p w:rsidR="00000000" w:rsidRDefault="0075636C">
      <w:pPr>
        <w:spacing w:line="360" w:lineRule="auto"/>
        <w:ind w:firstLine="568"/>
        <w:jc w:val="both"/>
        <w:rPr>
          <w:rFonts w:ascii="Arial" w:hAnsi="Arial" w:cs="Arial"/>
        </w:rPr>
      </w:pPr>
      <w:r>
        <w:rPr>
          <w:rFonts w:ascii="Arial" w:hAnsi="Arial" w:cs="Arial"/>
        </w:rPr>
        <w:t>É possível codificar dados na luz variando a fre</w:t>
      </w:r>
      <w:r>
        <w:rPr>
          <w:rFonts w:ascii="Arial" w:hAnsi="Arial" w:cs="Arial"/>
        </w:rPr>
        <w:t>quência na qual os LEDs tremulam entre ligado e desligado para atribuir diferentes linhas de 1s e 0s. A intensidade do LED é modulada tão rapidamente que os olhos humanos não conseguem perceber, então o rendimento parece constante.</w:t>
      </w:r>
    </w:p>
    <w:p w:rsidR="00000000" w:rsidRDefault="0075636C">
      <w:pPr>
        <w:spacing w:line="360" w:lineRule="auto"/>
        <w:ind w:firstLine="568"/>
        <w:jc w:val="both"/>
        <w:rPr>
          <w:rFonts w:ascii="Arial" w:hAnsi="Arial" w:cs="Arial"/>
        </w:rPr>
      </w:pPr>
    </w:p>
    <w:p w:rsidR="00000000" w:rsidRDefault="0075636C">
      <w:pPr>
        <w:spacing w:line="360" w:lineRule="auto"/>
        <w:ind w:firstLine="568"/>
        <w:rPr>
          <w:rFonts w:ascii="Arial" w:hAnsi="Arial" w:cs="Arial"/>
        </w:rPr>
      </w:pPr>
    </w:p>
    <w:p w:rsidR="00000000" w:rsidRDefault="0075636C">
      <w:pPr>
        <w:spacing w:line="360" w:lineRule="auto"/>
        <w:ind w:firstLine="568"/>
        <w:rPr>
          <w:rFonts w:ascii="Arial" w:hAnsi="Arial" w:cs="Arial"/>
        </w:rPr>
      </w:pPr>
    </w:p>
    <w:p w:rsidR="00000000" w:rsidRDefault="0075636C">
      <w:pPr>
        <w:spacing w:line="360" w:lineRule="auto"/>
        <w:ind w:firstLine="568"/>
        <w:jc w:val="right"/>
        <w:rPr>
          <w:rFonts w:ascii="Arial" w:hAnsi="Arial" w:cs="Arial"/>
        </w:rPr>
      </w:pPr>
      <w:r>
        <w:rPr>
          <w:rFonts w:ascii="Arial" w:hAnsi="Arial" w:cs="Arial"/>
          <w:b/>
        </w:rPr>
        <w:t>5</w:t>
      </w:r>
    </w:p>
    <w:p w:rsidR="00000000" w:rsidRDefault="0075636C">
      <w:pPr>
        <w:spacing w:line="360" w:lineRule="auto"/>
        <w:ind w:firstLine="568"/>
        <w:jc w:val="both"/>
        <w:rPr>
          <w:rFonts w:ascii="Arial" w:hAnsi="Arial" w:cs="Arial"/>
        </w:rPr>
      </w:pPr>
      <w:r>
        <w:rPr>
          <w:rFonts w:ascii="Arial" w:hAnsi="Arial" w:cs="Arial"/>
        </w:rPr>
        <w:lastRenderedPageBreak/>
        <w:t>Técnicas mais sofis</w:t>
      </w:r>
      <w:r>
        <w:rPr>
          <w:rFonts w:ascii="Arial" w:hAnsi="Arial" w:cs="Arial"/>
        </w:rPr>
        <w:t xml:space="preserve">ticadas poderiam aumentar drasticamente as taxas de dado do VLC. Equipes na Universidade de Oxford e na Universidade de Edimburgo estão </w:t>
      </w:r>
    </w:p>
    <w:p w:rsidR="00000000" w:rsidRDefault="0075636C">
      <w:pPr>
        <w:spacing w:line="360" w:lineRule="auto"/>
        <w:jc w:val="both"/>
        <w:rPr>
          <w:rFonts w:ascii="Arial" w:hAnsi="Arial" w:cs="Arial"/>
        </w:rPr>
      </w:pPr>
      <w:r>
        <w:rPr>
          <w:rFonts w:ascii="Arial" w:hAnsi="Arial" w:cs="Arial"/>
        </w:rPr>
        <w:t>focados na transmissão paralela de dados usando matrizes de LEDs, nas quais cada LED transmite uma corrente diferente d</w:t>
      </w:r>
      <w:r>
        <w:rPr>
          <w:rFonts w:ascii="Arial" w:hAnsi="Arial" w:cs="Arial"/>
        </w:rPr>
        <w:t>e dados. Outros grupos estão usando misturas de LEDs vermelhos, azuis e verdes para alterar a frequência, com cada frequência codificando uma canal diferente de dados.</w:t>
      </w:r>
    </w:p>
    <w:p w:rsidR="00000000" w:rsidRDefault="0075636C">
      <w:pPr>
        <w:spacing w:line="360" w:lineRule="auto"/>
        <w:ind w:firstLine="568"/>
        <w:jc w:val="both"/>
        <w:rPr>
          <w:rFonts w:ascii="Arial" w:hAnsi="Arial" w:cs="Arial"/>
        </w:rPr>
      </w:pPr>
      <w:r>
        <w:rPr>
          <w:rFonts w:ascii="Arial" w:hAnsi="Arial" w:cs="Arial"/>
        </w:rPr>
        <w:t>O Li-Fi, como foi apelidado, já alcançou velocidades altíssimas no laboratório. Pesquisa</w:t>
      </w:r>
      <w:r>
        <w:rPr>
          <w:rFonts w:ascii="Arial" w:hAnsi="Arial" w:cs="Arial"/>
        </w:rPr>
        <w:t xml:space="preserve">dores do Instituto Heinrich Hertz em Berlim, Alemanha, alcançaram taxas de dados de mais de 500 megabytes por segundo usando uma LED branca convencional. A tecnologia foi demonstrada no Consumer Electronics Show (CES) de 2012 em Las Vegas usando um par de </w:t>
      </w:r>
      <w:r>
        <w:rPr>
          <w:rFonts w:ascii="Arial" w:hAnsi="Arial" w:cs="Arial"/>
        </w:rPr>
        <w:t>smartphones para trocar dados usando a luz de intensidade variável desprendida de suas telas, detectável a uma distância de até 10 metros.</w:t>
      </w:r>
    </w:p>
    <w:p w:rsidR="00000000" w:rsidRDefault="0075636C">
      <w:pPr>
        <w:spacing w:line="360" w:lineRule="auto"/>
        <w:ind w:firstLine="568"/>
        <w:jc w:val="both"/>
        <w:rPr>
          <w:rFonts w:ascii="Arial" w:hAnsi="Arial" w:cs="Arial"/>
        </w:rPr>
      </w:pPr>
      <w:r>
        <w:rPr>
          <w:rFonts w:ascii="Arial" w:hAnsi="Arial" w:cs="Arial"/>
        </w:rPr>
        <w:t>Haas criou uma empresa para vender um transmissor VLC para consumidores que foi lançado em 2014. É capaz de transmiti</w:t>
      </w:r>
      <w:r>
        <w:rPr>
          <w:rFonts w:ascii="Arial" w:hAnsi="Arial" w:cs="Arial"/>
        </w:rPr>
        <w:t>r dados a 100 MB/s - mais rápido do que a maioria das conexões de banda larga do Reino Unido.</w:t>
      </w:r>
    </w:p>
    <w:p w:rsidR="00000000" w:rsidRDefault="0075636C">
      <w:pPr>
        <w:spacing w:line="360" w:lineRule="auto"/>
        <w:ind w:firstLine="568"/>
        <w:jc w:val="both"/>
        <w:rPr>
          <w:rFonts w:ascii="Arial" w:hAnsi="Arial" w:cs="Arial"/>
        </w:rPr>
      </w:pPr>
      <w:r>
        <w:rPr>
          <w:rFonts w:ascii="Arial" w:hAnsi="Arial" w:cs="Arial"/>
        </w:rPr>
        <w:t xml:space="preserve">Em outubro de 2011 um número de companhias e grupos de indústrias formaram o </w:t>
      </w:r>
      <w:r>
        <w:rPr>
          <w:rFonts w:ascii="Arial" w:hAnsi="Arial" w:cs="Arial"/>
          <w:i/>
        </w:rPr>
        <w:t xml:space="preserve">Li-Fi Consortium, </w:t>
      </w:r>
      <w:r>
        <w:rPr>
          <w:rFonts w:ascii="Arial" w:hAnsi="Arial" w:cs="Arial"/>
        </w:rPr>
        <w:t>para promover sistemas sem fio ópticos de alta velocidade e superar</w:t>
      </w:r>
      <w:r>
        <w:rPr>
          <w:rFonts w:ascii="Arial" w:hAnsi="Arial" w:cs="Arial"/>
        </w:rPr>
        <w:t xml:space="preserve"> a quantidade limitada de espectro baseado em radio sem fio explorando uma parte completamente diferente do espectro eletromagnético</w:t>
      </w:r>
    </w:p>
    <w:p w:rsidR="00000000" w:rsidRDefault="0075636C">
      <w:pPr>
        <w:spacing w:line="360" w:lineRule="auto"/>
        <w:jc w:val="both"/>
        <w:rPr>
          <w:rFonts w:ascii="Arial" w:hAnsi="Arial" w:cs="Arial"/>
        </w:rPr>
      </w:pPr>
    </w:p>
    <w:p w:rsidR="00000000" w:rsidRDefault="0075636C">
      <w:pPr>
        <w:spacing w:line="360" w:lineRule="auto"/>
        <w:jc w:val="both"/>
        <w:rPr>
          <w:rFonts w:ascii="Arial" w:hAnsi="Arial" w:cs="Arial"/>
        </w:rPr>
      </w:pPr>
      <w:r>
        <w:rPr>
          <w:rFonts w:ascii="Arial" w:hAnsi="Arial" w:cs="Arial"/>
          <w:b/>
        </w:rPr>
        <w:t>3. Origem do Li-Fi:</w:t>
      </w:r>
      <w:r>
        <w:rPr>
          <w:rFonts w:ascii="Arial" w:hAnsi="Arial" w:cs="Arial"/>
        </w:rPr>
        <w:t xml:space="preserve"> </w:t>
      </w:r>
      <w:r>
        <w:rPr>
          <w:rFonts w:ascii="Arial" w:hAnsi="Arial" w:cs="Arial"/>
          <w:i/>
        </w:rPr>
        <w:t xml:space="preserve">  </w:t>
      </w:r>
    </w:p>
    <w:p w:rsidR="00000000" w:rsidRDefault="0075636C">
      <w:pPr>
        <w:spacing w:line="360" w:lineRule="auto"/>
        <w:ind w:firstLine="568"/>
        <w:jc w:val="both"/>
        <w:rPr>
          <w:rFonts w:ascii="Arial" w:hAnsi="Arial" w:cs="Arial"/>
        </w:rPr>
      </w:pPr>
    </w:p>
    <w:p w:rsidR="00000000" w:rsidRDefault="0075636C">
      <w:pPr>
        <w:spacing w:line="360" w:lineRule="auto"/>
        <w:ind w:firstLine="568"/>
        <w:jc w:val="both"/>
        <w:rPr>
          <w:rFonts w:ascii="Arial" w:hAnsi="Arial" w:cs="Arial"/>
          <w:b/>
        </w:rPr>
      </w:pPr>
      <w:r>
        <w:rPr>
          <w:rFonts w:ascii="Arial" w:hAnsi="Arial" w:cs="Arial"/>
        </w:rPr>
        <w:t xml:space="preserve">Harald Haas, professor na Universidade de Edimburgo que começou sua pesquisa ne área em 2004, deu </w:t>
      </w:r>
      <w:r>
        <w:rPr>
          <w:rFonts w:ascii="Arial" w:hAnsi="Arial" w:cs="Arial"/>
        </w:rPr>
        <w:t xml:space="preserve">uma pequena demonstração do que ele chamou de protótipo de Li-Fi na conferência do TED Global em Edimburgo em 12 de julho de 2011. Ele usou uma lâmpada de mesa com uma lâmpada de LED para transmitir um vídeo de flores desabrochando que foi então projetado </w:t>
      </w:r>
      <w:r>
        <w:rPr>
          <w:rFonts w:ascii="Arial" w:hAnsi="Arial" w:cs="Arial"/>
        </w:rPr>
        <w:t>em uma tela atrás dele. Durante o evento ele periodicamente bloqueava a luz da lâmpada para provar que ele era de fato a fonte dos dados. No TED Global, Haas demonstrou uma taxa de transferência de dados de aproximadamente 10 Mbps - comparável com uma cone</w:t>
      </w:r>
      <w:r>
        <w:rPr>
          <w:rFonts w:ascii="Arial" w:hAnsi="Arial" w:cs="Arial"/>
        </w:rPr>
        <w:t>xão relativamente boa do Reino Unido. Dois meses depois ele conseguiu alcançar 1213 Mbps.</w:t>
      </w:r>
    </w:p>
    <w:p w:rsidR="00000000" w:rsidRDefault="0075636C">
      <w:pPr>
        <w:spacing w:line="360" w:lineRule="auto"/>
        <w:ind w:right="120"/>
        <w:jc w:val="right"/>
        <w:rPr>
          <w:rFonts w:ascii="Arial" w:hAnsi="Arial" w:cs="Arial"/>
        </w:rPr>
      </w:pPr>
      <w:r>
        <w:rPr>
          <w:rFonts w:ascii="Arial" w:hAnsi="Arial" w:cs="Arial"/>
          <w:b/>
        </w:rPr>
        <w:t>6</w:t>
      </w:r>
    </w:p>
    <w:p w:rsidR="00000000" w:rsidRDefault="0075636C">
      <w:pPr>
        <w:spacing w:line="360" w:lineRule="auto"/>
        <w:ind w:firstLine="568"/>
        <w:jc w:val="both"/>
        <w:rPr>
          <w:rFonts w:ascii="Arial" w:hAnsi="Arial" w:cs="Arial"/>
        </w:rPr>
      </w:pPr>
      <w:r>
        <w:rPr>
          <w:rFonts w:ascii="Arial" w:hAnsi="Arial" w:cs="Arial"/>
        </w:rPr>
        <w:lastRenderedPageBreak/>
        <w:t>De volta a 2011, cientistas alemães conseguiram alcançar uma rede sem fio de 800 Mbps usando nada além de lâmpadas de  LED normais vermelha, azul, verde e branca, d</w:t>
      </w:r>
      <w:r>
        <w:rPr>
          <w:rFonts w:ascii="Arial" w:hAnsi="Arial" w:cs="Arial"/>
        </w:rPr>
        <w:t xml:space="preserve">esta maneira, essa ideia já existe há algum tempo e várias outras equipes globais estão explorando essas possibilidades  </w:t>
      </w:r>
    </w:p>
    <w:p w:rsidR="00000000" w:rsidRDefault="0075636C">
      <w:pPr>
        <w:spacing w:line="360" w:lineRule="auto"/>
        <w:ind w:firstLine="568"/>
        <w:jc w:val="both"/>
        <w:rPr>
          <w:rFonts w:ascii="Arial" w:hAnsi="Arial" w:cs="Arial"/>
        </w:rPr>
      </w:pPr>
    </w:p>
    <w:p w:rsidR="00000000" w:rsidRDefault="0075636C">
      <w:pPr>
        <w:spacing w:line="360" w:lineRule="auto"/>
        <w:ind w:firstLine="568"/>
        <w:jc w:val="both"/>
        <w:rPr>
          <w:rFonts w:ascii="Arial" w:hAnsi="Arial" w:cs="Arial"/>
        </w:rPr>
      </w:pPr>
    </w:p>
    <w:p w:rsidR="00000000" w:rsidRDefault="0075636C">
      <w:pPr>
        <w:spacing w:line="360" w:lineRule="auto"/>
        <w:ind w:firstLine="568"/>
        <w:jc w:val="both"/>
        <w:rPr>
          <w:rFonts w:ascii="Arial" w:hAnsi="Arial" w:cs="Arial"/>
        </w:rPr>
      </w:pPr>
    </w:p>
    <w:p w:rsidR="00000000" w:rsidRDefault="0075636C">
      <w:pPr>
        <w:spacing w:line="360" w:lineRule="auto"/>
        <w:ind w:firstLine="568"/>
        <w:jc w:val="both"/>
        <w:rPr>
          <w:rFonts w:ascii="Arial" w:hAnsi="Arial" w:cs="Arial"/>
        </w:rPr>
      </w:pPr>
    </w:p>
    <w:p w:rsidR="00000000" w:rsidRDefault="0075636C">
      <w:pPr>
        <w:spacing w:line="360" w:lineRule="auto"/>
        <w:jc w:val="both"/>
        <w:rPr>
          <w:rFonts w:ascii="Arial" w:hAnsi="Arial" w:cs="Arial"/>
          <w:b/>
        </w:rPr>
      </w:pPr>
      <w:r>
        <w:rPr>
          <w:rFonts w:ascii="Arial" w:hAnsi="Arial" w:cs="Arial"/>
          <w:b/>
        </w:rPr>
        <w:t>4. Como Funciona o Li-Fi?</w:t>
      </w:r>
    </w:p>
    <w:p w:rsidR="00000000" w:rsidRDefault="0075636C">
      <w:pPr>
        <w:spacing w:line="360" w:lineRule="auto"/>
        <w:ind w:firstLine="568"/>
        <w:jc w:val="both"/>
        <w:rPr>
          <w:rFonts w:ascii="Arial" w:hAnsi="Arial" w:cs="Arial"/>
          <w:b/>
        </w:rPr>
      </w:pPr>
    </w:p>
    <w:p w:rsidR="00000000" w:rsidRDefault="0075636C">
      <w:pPr>
        <w:spacing w:line="360" w:lineRule="auto"/>
        <w:ind w:firstLine="568"/>
        <w:jc w:val="both"/>
        <w:rPr>
          <w:rFonts w:ascii="Arial" w:hAnsi="Arial" w:cs="Arial"/>
        </w:rPr>
      </w:pPr>
      <w:r>
        <w:rPr>
          <w:rFonts w:ascii="Arial" w:hAnsi="Arial" w:cs="Arial"/>
        </w:rPr>
        <w:t xml:space="preserve">O Li-Fi é tipicamente implementado usando lâmpadas brancas de LED em um </w:t>
      </w:r>
      <w:r>
        <w:rPr>
          <w:rFonts w:ascii="Arial" w:hAnsi="Arial" w:cs="Arial"/>
          <w:i/>
        </w:rPr>
        <w:t>downlink transmitter</w:t>
      </w:r>
      <w:r>
        <w:rPr>
          <w:rFonts w:ascii="Arial" w:hAnsi="Arial" w:cs="Arial"/>
        </w:rPr>
        <w:t>. Esses dis</w:t>
      </w:r>
      <w:r>
        <w:rPr>
          <w:rFonts w:ascii="Arial" w:hAnsi="Arial" w:cs="Arial"/>
        </w:rPr>
        <w:t>positivos são normalmente usados para iluminação apenas aplicando uma corrente continua. No entanto, através de uma variação rápida e sutil na corrente, pode-se fazer com que a saída óptica varie em velocidades extremamente altas. Essa propriedade da corre</w:t>
      </w:r>
      <w:r>
        <w:rPr>
          <w:rFonts w:ascii="Arial" w:hAnsi="Arial" w:cs="Arial"/>
        </w:rPr>
        <w:t>nte óptica é usada no setup do Li-Fi. O procedimento operacional é bem simples, se a LED está ligada, você transmite um 1 digital, se está desligado você transmite um 0. As LEDs podem ser ligadas e desligadas rapidamente, o que gera boas oportunidades para</w:t>
      </w:r>
      <w:r>
        <w:rPr>
          <w:rFonts w:ascii="Arial" w:hAnsi="Arial" w:cs="Arial"/>
        </w:rPr>
        <w:t xml:space="preserve"> a transmissão de dados. Por isso, tudo que é necessário são algumas LEDs e um controle que codifique dados nessas LEDs. Tudo que deve ser feito é variar a frequência com que as LEDs tremulam dependendo do dado que se quer codificar. Outras melhorias podem</w:t>
      </w:r>
      <w:r>
        <w:rPr>
          <w:rFonts w:ascii="Arial" w:hAnsi="Arial" w:cs="Arial"/>
        </w:rPr>
        <w:t xml:space="preserve"> ser feitas nesse método, como usar uma ordem de LEDs para transmissão paralela de dados, ou usar misturas de LEDs vermelhas, azuis e verdes para alterar a frequência de luz, com cada frequência codificando um canal diferente de dados. Tais avanços promete</w:t>
      </w:r>
      <w:r>
        <w:rPr>
          <w:rFonts w:ascii="Arial" w:hAnsi="Arial" w:cs="Arial"/>
        </w:rPr>
        <w:t>m uma velocidade teórica de 10Gbps, o que significa que uma pessoa poderia baixar um filme de alta definição em apenas 30 segundos.</w:t>
      </w:r>
    </w:p>
    <w:p w:rsidR="00000000" w:rsidRDefault="0075636C">
      <w:pPr>
        <w:spacing w:line="360" w:lineRule="auto"/>
        <w:ind w:firstLine="568"/>
        <w:jc w:val="both"/>
        <w:rPr>
          <w:rFonts w:ascii="Arial" w:hAnsi="Arial" w:cs="Arial"/>
        </w:rPr>
      </w:pPr>
      <w:r>
        <w:rPr>
          <w:rFonts w:ascii="Arial" w:hAnsi="Arial" w:cs="Arial"/>
        </w:rPr>
        <w:t>Para obter uma maior compreensão do Li-FI, imagine um controle remoto infravermelho. Ele envia uma única corrente de dados e</w:t>
      </w:r>
      <w:r>
        <w:rPr>
          <w:rFonts w:ascii="Arial" w:hAnsi="Arial" w:cs="Arial"/>
        </w:rPr>
        <w:t>m uma frequência de 10000-20000 bps. Agora troque a LED infravermelha por uma Caixa de Luz contendo uma grande sequência de LEDs. Esse sistema é capaz de enviar milhares dessas correntes em uma velocidade altíssima.</w:t>
      </w:r>
    </w:p>
    <w:p w:rsidR="00000000" w:rsidRDefault="0075636C">
      <w:pPr>
        <w:spacing w:line="360" w:lineRule="auto"/>
        <w:ind w:firstLine="568"/>
        <w:jc w:val="both"/>
        <w:rPr>
          <w:rFonts w:ascii="Arial" w:hAnsi="Arial" w:cs="Arial"/>
        </w:rPr>
      </w:pPr>
    </w:p>
    <w:p w:rsidR="00000000" w:rsidRDefault="0075636C">
      <w:pPr>
        <w:spacing w:line="360" w:lineRule="auto"/>
        <w:ind w:firstLine="568"/>
        <w:jc w:val="right"/>
        <w:rPr>
          <w:rFonts w:ascii="Arial" w:hAnsi="Arial" w:cs="Arial"/>
        </w:rPr>
      </w:pPr>
      <w:r>
        <w:rPr>
          <w:rFonts w:ascii="Arial" w:hAnsi="Arial" w:cs="Arial"/>
          <w:b/>
        </w:rPr>
        <w:t>7</w:t>
      </w:r>
    </w:p>
    <w:p w:rsidR="00000000" w:rsidRDefault="0075636C">
      <w:pPr>
        <w:spacing w:line="360" w:lineRule="auto"/>
        <w:ind w:firstLine="568"/>
        <w:jc w:val="both"/>
      </w:pPr>
      <w:r>
        <w:rPr>
          <w:rFonts w:ascii="Arial" w:hAnsi="Arial" w:cs="Arial"/>
        </w:rPr>
        <w:lastRenderedPageBreak/>
        <w:t>A luz é inerentemente segura e pode s</w:t>
      </w:r>
      <w:r>
        <w:rPr>
          <w:rFonts w:ascii="Arial" w:hAnsi="Arial" w:cs="Arial"/>
        </w:rPr>
        <w:t xml:space="preserve">er usada em lugares onde a comunicação via frequência de rádio é muitas vezes problemática, como em aviões ou hospitais. Então, a comunicação por luz visível não apenas tem o potencial de resolver o problema da falta de espaço no espectro, mas também pode </w:t>
      </w:r>
      <w:r>
        <w:rPr>
          <w:rFonts w:ascii="Arial" w:hAnsi="Arial" w:cs="Arial"/>
        </w:rPr>
        <w:t>permitir novas aplicações. O espectro de luz visível não é usado, não é regulado e pode ser usado para comunicações em velocidades muito altas.</w:t>
      </w:r>
    </w:p>
    <w:p w:rsidR="00000000" w:rsidRDefault="00731078">
      <w:pPr>
        <w:ind w:firstLine="568"/>
        <w:rPr>
          <w:rFonts w:ascii="Arial" w:hAnsi="Arial" w:cs="Arial"/>
        </w:rPr>
      </w:pPr>
      <w:r>
        <w:rPr>
          <w:rFonts w:ascii="Times New Roman" w:hAnsi="Times New Roman" w:cs="Times New Roman"/>
          <w:noProof/>
        </w:rPr>
        <w:drawing>
          <wp:inline distT="0" distB="0" distL="0" distR="0">
            <wp:extent cx="5762625" cy="3621405"/>
            <wp:effectExtent l="0" t="0" r="0" b="0"/>
            <wp:docPr id="5"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3621405"/>
                    </a:xfrm>
                    <a:prstGeom prst="rect">
                      <a:avLst/>
                    </a:prstGeom>
                    <a:solidFill>
                      <a:srgbClr val="FFFFFF">
                        <a:alpha val="0"/>
                      </a:srgbClr>
                    </a:solidFill>
                    <a:ln>
                      <a:noFill/>
                    </a:ln>
                  </pic:spPr>
                </pic:pic>
              </a:graphicData>
            </a:graphic>
          </wp:inline>
        </w:drawing>
      </w:r>
    </w:p>
    <w:p w:rsidR="00000000" w:rsidRDefault="0075636C">
      <w:pPr>
        <w:spacing w:line="360" w:lineRule="auto"/>
        <w:ind w:firstLine="568"/>
        <w:rPr>
          <w:rFonts w:ascii="Arial" w:hAnsi="Arial" w:cs="Arial"/>
        </w:rPr>
      </w:pPr>
    </w:p>
    <w:p w:rsidR="00000000" w:rsidRDefault="0075636C">
      <w:pPr>
        <w:spacing w:line="360" w:lineRule="auto"/>
        <w:ind w:firstLine="568"/>
        <w:rPr>
          <w:rFonts w:ascii="Arial" w:hAnsi="Arial" w:cs="Arial"/>
        </w:rPr>
      </w:pPr>
    </w:p>
    <w:p w:rsidR="00000000" w:rsidRDefault="0075636C">
      <w:pPr>
        <w:spacing w:line="360" w:lineRule="auto"/>
        <w:jc w:val="both"/>
        <w:rPr>
          <w:rFonts w:ascii="Arial" w:hAnsi="Arial" w:cs="Arial"/>
        </w:rPr>
      </w:pPr>
      <w:r>
        <w:rPr>
          <w:rFonts w:ascii="Arial" w:hAnsi="Arial" w:cs="Arial"/>
          <w:b/>
        </w:rPr>
        <w:t xml:space="preserve">4.1 </w:t>
      </w:r>
      <w:r>
        <w:rPr>
          <w:rFonts w:ascii="Arial" w:hAnsi="Arial" w:cs="Arial"/>
          <w:b/>
          <w:i/>
        </w:rPr>
        <w:t xml:space="preserve">Visible light communication (VLC) </w:t>
      </w:r>
      <w:r>
        <w:rPr>
          <w:rFonts w:ascii="Arial" w:hAnsi="Arial" w:cs="Arial"/>
          <w:b/>
        </w:rPr>
        <w:t>"uma potencial solução para a escassez do espectro sem fio global</w:t>
      </w:r>
    </w:p>
    <w:p w:rsidR="00000000" w:rsidRDefault="0075636C">
      <w:pPr>
        <w:spacing w:line="360" w:lineRule="auto"/>
        <w:ind w:firstLine="568"/>
        <w:jc w:val="both"/>
        <w:rPr>
          <w:rFonts w:ascii="Arial" w:hAnsi="Arial" w:cs="Arial"/>
        </w:rPr>
      </w:pPr>
    </w:p>
    <w:p w:rsidR="00000000" w:rsidRDefault="0075636C">
      <w:pPr>
        <w:spacing w:line="360" w:lineRule="auto"/>
        <w:ind w:firstLine="568"/>
        <w:jc w:val="both"/>
        <w:rPr>
          <w:rFonts w:ascii="Arial" w:hAnsi="Arial" w:cs="Arial"/>
        </w:rPr>
      </w:pPr>
      <w:r>
        <w:rPr>
          <w:rFonts w:ascii="Arial" w:hAnsi="Arial" w:cs="Arial"/>
        </w:rPr>
        <w:t>Li-</w:t>
      </w:r>
      <w:r>
        <w:rPr>
          <w:rFonts w:ascii="Arial" w:hAnsi="Arial" w:cs="Arial"/>
        </w:rPr>
        <w:t>Fi é uma versão óptica barata e rápida do Wi-Fi, tecnologia que é baseada em Comunicação por Luz Visível (VLC). VLC é um meio de comunicação que usa luz visível entre 400 THz e 800 THz como um portador óptico para transmissão de dados e iluminação. Ele usa</w:t>
      </w:r>
      <w:r>
        <w:rPr>
          <w:rFonts w:ascii="Arial" w:hAnsi="Arial" w:cs="Arial"/>
        </w:rPr>
        <w:t xml:space="preserve"> pulsos de luz para transmitir informação sem a presença de fios. Os principais componentes desse sistema de comunicação são:</w:t>
      </w:r>
    </w:p>
    <w:p w:rsidR="00000000" w:rsidRDefault="0075636C">
      <w:pPr>
        <w:spacing w:line="360" w:lineRule="auto"/>
        <w:ind w:firstLine="568"/>
        <w:jc w:val="both"/>
        <w:rPr>
          <w:rFonts w:ascii="Arial" w:hAnsi="Arial" w:cs="Arial"/>
        </w:rPr>
      </w:pPr>
      <w:r>
        <w:rPr>
          <w:rFonts w:ascii="Arial" w:hAnsi="Arial" w:cs="Arial"/>
        </w:rPr>
        <w:t>1) Uma LED branca de alto brilho, que funciona como a fonte de comunicação</w:t>
      </w:r>
    </w:p>
    <w:p w:rsidR="00000000" w:rsidRDefault="0075636C">
      <w:pPr>
        <w:spacing w:line="360" w:lineRule="auto"/>
        <w:ind w:firstLine="568"/>
        <w:jc w:val="both"/>
        <w:rPr>
          <w:rFonts w:ascii="Arial" w:hAnsi="Arial" w:cs="Arial"/>
          <w:b/>
        </w:rPr>
      </w:pPr>
      <w:r>
        <w:rPr>
          <w:rFonts w:ascii="Arial" w:hAnsi="Arial" w:cs="Arial"/>
        </w:rPr>
        <w:t xml:space="preserve">2) Um fotodiodo de silicone que apresenta boa resposta </w:t>
      </w:r>
      <w:r>
        <w:rPr>
          <w:rFonts w:ascii="Arial" w:hAnsi="Arial" w:cs="Arial"/>
        </w:rPr>
        <w:t>para a região de comprimento de onda visível servindo como elemento receptor.</w:t>
      </w:r>
    </w:p>
    <w:p w:rsidR="00000000" w:rsidRDefault="0075636C">
      <w:pPr>
        <w:spacing w:line="360" w:lineRule="auto"/>
        <w:ind w:firstLine="568"/>
        <w:jc w:val="right"/>
        <w:rPr>
          <w:rFonts w:ascii="Arial" w:hAnsi="Arial" w:cs="Arial"/>
        </w:rPr>
      </w:pPr>
      <w:r>
        <w:rPr>
          <w:rFonts w:ascii="Arial" w:hAnsi="Arial" w:cs="Arial"/>
          <w:b/>
        </w:rPr>
        <w:t>8</w:t>
      </w:r>
    </w:p>
    <w:p w:rsidR="00000000" w:rsidRDefault="0075636C">
      <w:pPr>
        <w:spacing w:line="360" w:lineRule="auto"/>
        <w:ind w:firstLine="568"/>
        <w:jc w:val="both"/>
        <w:rPr>
          <w:rFonts w:ascii="Arial" w:hAnsi="Arial" w:cs="Arial"/>
        </w:rPr>
      </w:pPr>
      <w:r>
        <w:rPr>
          <w:rFonts w:ascii="Arial" w:hAnsi="Arial" w:cs="Arial"/>
        </w:rPr>
        <w:lastRenderedPageBreak/>
        <w:t>A LED pode ser ligada e desligada para gerar linhas digitais de 1s e 0s. Os dados podem ser codificados na luz para gerar novas correntes de dados através da variação da taxa d</w:t>
      </w:r>
      <w:r>
        <w:rPr>
          <w:rFonts w:ascii="Arial" w:hAnsi="Arial" w:cs="Arial"/>
        </w:rPr>
        <w:t>e tremulação do LED. Para ser mais claro, modulando a luz do LED com o sinal dos dados, a iluminação do LED pode ser usada como uma fonte de comunicação. Como a taxa de tremulação é muito rápida, a potência de iluminação do LED parece constante para o olho</w:t>
      </w:r>
      <w:r>
        <w:rPr>
          <w:rFonts w:ascii="Arial" w:hAnsi="Arial" w:cs="Arial"/>
        </w:rPr>
        <w:t xml:space="preserve"> humano.  Uma taxa de dados de mais de 100 Mbps é possível utilizando LEDs de alta velocidade com múltiplas técnicas apropriadas. Existem razões para preferir o LED como a fonte de luz no VLC enquanto existem diversas outras fontes de luz, como a lâmpada f</w:t>
      </w:r>
      <w:r>
        <w:rPr>
          <w:rFonts w:ascii="Arial" w:hAnsi="Arial" w:cs="Arial"/>
        </w:rPr>
        <w:t>luorescente, lâmpadas incandescentes etc, estão disponíveis.</w:t>
      </w:r>
    </w:p>
    <w:p w:rsidR="00000000" w:rsidRDefault="0075636C">
      <w:pPr>
        <w:spacing w:line="360" w:lineRule="auto"/>
        <w:ind w:firstLine="568"/>
        <w:jc w:val="both"/>
        <w:rPr>
          <w:rFonts w:ascii="Arial" w:hAnsi="Arial" w:cs="Arial"/>
        </w:rPr>
      </w:pPr>
    </w:p>
    <w:p w:rsidR="00000000" w:rsidRDefault="0075636C">
      <w:pPr>
        <w:spacing w:line="360" w:lineRule="auto"/>
        <w:ind w:firstLine="568"/>
        <w:jc w:val="both"/>
        <w:rPr>
          <w:rFonts w:ascii="Arial" w:hAnsi="Arial" w:cs="Arial"/>
        </w:rPr>
      </w:pPr>
    </w:p>
    <w:p w:rsidR="00000000" w:rsidRDefault="0075636C">
      <w:pPr>
        <w:spacing w:line="360" w:lineRule="auto"/>
        <w:ind w:firstLine="568"/>
        <w:jc w:val="both"/>
        <w:rPr>
          <w:rFonts w:ascii="Arial" w:hAnsi="Arial" w:cs="Arial"/>
        </w:rPr>
      </w:pPr>
    </w:p>
    <w:p w:rsidR="00000000" w:rsidRDefault="0075636C">
      <w:pPr>
        <w:spacing w:line="360" w:lineRule="auto"/>
        <w:ind w:firstLine="568"/>
        <w:jc w:val="both"/>
        <w:rPr>
          <w:rFonts w:ascii="Arial" w:hAnsi="Arial" w:cs="Arial"/>
          <w:b/>
        </w:rPr>
      </w:pPr>
    </w:p>
    <w:p w:rsidR="00000000" w:rsidRDefault="0075636C">
      <w:pPr>
        <w:spacing w:line="360" w:lineRule="auto"/>
        <w:jc w:val="both"/>
        <w:rPr>
          <w:rFonts w:ascii="Arial" w:hAnsi="Arial" w:cs="Arial"/>
          <w:b/>
        </w:rPr>
      </w:pPr>
      <w:r>
        <w:rPr>
          <w:rFonts w:ascii="Arial" w:hAnsi="Arial" w:cs="Arial"/>
          <w:b/>
        </w:rPr>
        <w:t>4.2 Resumo Técnico</w:t>
      </w:r>
    </w:p>
    <w:p w:rsidR="00000000" w:rsidRDefault="0075636C">
      <w:pPr>
        <w:spacing w:line="360" w:lineRule="auto"/>
        <w:jc w:val="both"/>
        <w:rPr>
          <w:rFonts w:ascii="Arial" w:hAnsi="Arial" w:cs="Arial"/>
          <w:b/>
        </w:rPr>
      </w:pPr>
      <w:r>
        <w:rPr>
          <w:rFonts w:ascii="Arial" w:hAnsi="Arial" w:cs="Arial"/>
          <w:b/>
        </w:rPr>
        <w:t>Como as fontes de Li-Fi funcionam:</w:t>
      </w:r>
    </w:p>
    <w:p w:rsidR="00000000" w:rsidRDefault="0075636C">
      <w:pPr>
        <w:numPr>
          <w:ilvl w:val="0"/>
          <w:numId w:val="2"/>
        </w:numPr>
        <w:spacing w:line="360" w:lineRule="auto"/>
        <w:jc w:val="both"/>
        <w:rPr>
          <w:rFonts w:ascii="Arial" w:eastAsia="Arial" w:hAnsi="Arial" w:cs="Arial"/>
        </w:rPr>
      </w:pPr>
      <w:r>
        <w:rPr>
          <w:rFonts w:ascii="Arial" w:hAnsi="Arial" w:cs="Arial"/>
          <w:b/>
        </w:rPr>
        <w:t xml:space="preserve">Introdução: </w:t>
      </w:r>
    </w:p>
    <w:p w:rsidR="00000000" w:rsidRDefault="0075636C">
      <w:pPr>
        <w:spacing w:line="360" w:lineRule="auto"/>
        <w:ind w:firstLine="568"/>
        <w:jc w:val="both"/>
        <w:rPr>
          <w:rFonts w:ascii="Arial" w:hAnsi="Arial" w:cs="Arial"/>
        </w:rPr>
      </w:pPr>
      <w:r>
        <w:rPr>
          <w:rFonts w:ascii="Arial" w:eastAsia="Arial" w:hAnsi="Arial" w:cs="Arial"/>
        </w:rPr>
        <w:t xml:space="preserve"> </w:t>
      </w:r>
      <w:r>
        <w:rPr>
          <w:rFonts w:ascii="Arial" w:hAnsi="Arial" w:cs="Arial"/>
        </w:rPr>
        <w:t>O Li-Fi é uma nova classe de fonte de luz de alta intensidade de design de estado sólido que traz soluções limpas de ilumin</w:t>
      </w:r>
      <w:r>
        <w:rPr>
          <w:rFonts w:ascii="Arial" w:hAnsi="Arial" w:cs="Arial"/>
        </w:rPr>
        <w:t>ação para iluminações gerais e especiais. Com eficiência de energia, grande tempo de vida de uso, espectro completo e escurecimento, as aplicações de iluminação através do Li-Fi funcionam melhor comparadas a abordagens normais. Este resumo técnico descreve</w:t>
      </w:r>
      <w:r>
        <w:rPr>
          <w:rFonts w:ascii="Arial" w:hAnsi="Arial" w:cs="Arial"/>
        </w:rPr>
        <w:t xml:space="preserve"> a construção geral do sistema de iluminação do Li-Fi e os materiais básicos por trás de sua função.</w:t>
      </w:r>
    </w:p>
    <w:p w:rsidR="00000000" w:rsidRDefault="0075636C">
      <w:pPr>
        <w:spacing w:line="360" w:lineRule="auto"/>
        <w:jc w:val="both"/>
        <w:rPr>
          <w:rFonts w:ascii="Arial" w:hAnsi="Arial" w:cs="Arial"/>
        </w:rPr>
      </w:pPr>
    </w:p>
    <w:p w:rsidR="00000000" w:rsidRDefault="0075636C">
      <w:pPr>
        <w:numPr>
          <w:ilvl w:val="0"/>
          <w:numId w:val="3"/>
        </w:numPr>
        <w:spacing w:line="360" w:lineRule="auto"/>
        <w:jc w:val="both"/>
        <w:rPr>
          <w:rFonts w:ascii="Arial" w:hAnsi="Arial" w:cs="Arial"/>
        </w:rPr>
      </w:pPr>
      <w:r>
        <w:rPr>
          <w:rFonts w:ascii="Arial" w:hAnsi="Arial" w:cs="Arial"/>
          <w:b/>
        </w:rPr>
        <w:t>Construção do Li-Fi:</w:t>
      </w:r>
    </w:p>
    <w:p w:rsidR="00000000" w:rsidRDefault="0075636C">
      <w:pPr>
        <w:spacing w:line="360" w:lineRule="auto"/>
        <w:ind w:firstLine="568"/>
        <w:jc w:val="both"/>
        <w:rPr>
          <w:rFonts w:ascii="Arial" w:hAnsi="Arial" w:cs="Arial"/>
        </w:rPr>
      </w:pPr>
      <w:r>
        <w:rPr>
          <w:rFonts w:ascii="Arial" w:hAnsi="Arial" w:cs="Arial"/>
        </w:rPr>
        <w:t>O Li-Fi consiste em 4 subconjuntos primários: lâmpada, circuito amplificador de potência de RF (PA), placa de circuito impresso (PCB)</w:t>
      </w:r>
      <w:r>
        <w:rPr>
          <w:rFonts w:ascii="Arial" w:hAnsi="Arial" w:cs="Arial"/>
        </w:rPr>
        <w:t xml:space="preserve"> e invólucro.</w:t>
      </w:r>
    </w:p>
    <w:p w:rsidR="00000000" w:rsidRDefault="0075636C">
      <w:pPr>
        <w:spacing w:line="360" w:lineRule="auto"/>
        <w:ind w:firstLine="568"/>
        <w:jc w:val="both"/>
        <w:rPr>
          <w:rFonts w:ascii="Arial" w:hAnsi="Arial" w:cs="Arial"/>
        </w:rPr>
      </w:pPr>
      <w:r>
        <w:rPr>
          <w:rFonts w:ascii="Arial" w:hAnsi="Arial" w:cs="Arial"/>
        </w:rPr>
        <w:t>O PCB controla as entradas elétricas e saídas da lâmpada e abriga o micro controlador, usado para gerenciar as diferentes funções da lâmpada.</w:t>
      </w:r>
    </w:p>
    <w:p w:rsidR="00000000" w:rsidRDefault="0075636C">
      <w:pPr>
        <w:spacing w:line="360" w:lineRule="auto"/>
        <w:ind w:firstLine="568"/>
        <w:jc w:val="both"/>
        <w:rPr>
          <w:rFonts w:ascii="Arial" w:hAnsi="Arial" w:cs="Arial"/>
          <w:b/>
        </w:rPr>
      </w:pPr>
      <w:r>
        <w:rPr>
          <w:rFonts w:ascii="Arial" w:hAnsi="Arial" w:cs="Arial"/>
        </w:rPr>
        <w:t>Um sinal de frequência de rádio é gerado pelo PA de estado sólido e é guiado até um campo elétrico p</w:t>
      </w:r>
      <w:r>
        <w:rPr>
          <w:rFonts w:ascii="Arial" w:hAnsi="Arial" w:cs="Arial"/>
        </w:rPr>
        <w:t>róximo a lâmpada.</w:t>
      </w:r>
    </w:p>
    <w:p w:rsidR="00000000" w:rsidRDefault="0075636C">
      <w:pPr>
        <w:spacing w:line="360" w:lineRule="auto"/>
        <w:jc w:val="right"/>
        <w:rPr>
          <w:rFonts w:ascii="Arial" w:hAnsi="Arial" w:cs="Arial"/>
        </w:rPr>
      </w:pPr>
      <w:r>
        <w:rPr>
          <w:rFonts w:ascii="Arial" w:hAnsi="Arial" w:cs="Arial"/>
          <w:b/>
        </w:rPr>
        <w:t>9</w:t>
      </w:r>
    </w:p>
    <w:p w:rsidR="00000000" w:rsidRDefault="0075636C">
      <w:pPr>
        <w:spacing w:line="360" w:lineRule="auto"/>
        <w:ind w:firstLine="568"/>
        <w:jc w:val="both"/>
        <w:rPr>
          <w:rFonts w:ascii="Arial" w:hAnsi="Arial" w:cs="Arial"/>
        </w:rPr>
      </w:pPr>
      <w:r>
        <w:rPr>
          <w:rFonts w:ascii="Arial" w:hAnsi="Arial" w:cs="Arial"/>
        </w:rPr>
        <w:t xml:space="preserve">A alta concentração de energia no campo elétrico vaporiza o conteúdo da </w:t>
      </w:r>
      <w:r>
        <w:rPr>
          <w:rFonts w:ascii="Arial" w:hAnsi="Arial" w:cs="Arial"/>
        </w:rPr>
        <w:lastRenderedPageBreak/>
        <w:t>lâmpada para o estado de plasma no centro da lâmpada, esse plasma controlado gera uma intensa fonte de luz</w:t>
      </w:r>
    </w:p>
    <w:p w:rsidR="00000000" w:rsidRDefault="0075636C">
      <w:pPr>
        <w:spacing w:line="360" w:lineRule="auto"/>
        <w:ind w:firstLine="568"/>
        <w:jc w:val="both"/>
        <w:rPr>
          <w:rFonts w:ascii="Arial" w:hAnsi="Arial" w:cs="Arial"/>
          <w:b/>
        </w:rPr>
      </w:pPr>
      <w:r>
        <w:rPr>
          <w:rFonts w:ascii="Arial" w:hAnsi="Arial" w:cs="Arial"/>
        </w:rPr>
        <w:t>Todos esses subconjuntos estão contidos dentro de um invó</w:t>
      </w:r>
      <w:r>
        <w:rPr>
          <w:rFonts w:ascii="Arial" w:hAnsi="Arial" w:cs="Arial"/>
        </w:rPr>
        <w:t>lucro de alumínio</w:t>
      </w:r>
    </w:p>
    <w:p w:rsidR="00000000" w:rsidRDefault="0075636C">
      <w:pPr>
        <w:numPr>
          <w:ilvl w:val="0"/>
          <w:numId w:val="4"/>
        </w:numPr>
        <w:spacing w:line="360" w:lineRule="auto"/>
        <w:jc w:val="both"/>
        <w:rPr>
          <w:rFonts w:ascii="Arial" w:hAnsi="Arial" w:cs="Arial"/>
        </w:rPr>
      </w:pPr>
      <w:r>
        <w:rPr>
          <w:rFonts w:ascii="Arial" w:hAnsi="Arial" w:cs="Arial"/>
          <w:b/>
        </w:rPr>
        <w:t>Função da lâmpada:</w:t>
      </w:r>
    </w:p>
    <w:p w:rsidR="00000000" w:rsidRDefault="0075636C">
      <w:pPr>
        <w:spacing w:line="360" w:lineRule="auto"/>
        <w:ind w:left="568"/>
        <w:jc w:val="both"/>
        <w:rPr>
          <w:rFonts w:ascii="Arial" w:hAnsi="Arial" w:cs="Arial"/>
          <w:b/>
        </w:rPr>
      </w:pPr>
      <w:r>
        <w:rPr>
          <w:rFonts w:ascii="Arial" w:hAnsi="Arial" w:cs="Arial"/>
        </w:rPr>
        <w:t>No coração do Li-Fi se encontra o subconjunto da lâmpada, onde uma lâmpada selada é incorporada a um material dielétrico. Esse design é mais confiável do que fontes de luz convencionais que inserem eletrodos degradáveis</w:t>
      </w:r>
      <w:r>
        <w:rPr>
          <w:rFonts w:ascii="Arial" w:hAnsi="Arial" w:cs="Arial"/>
        </w:rPr>
        <w:t xml:space="preserve"> na lâmpada. O material dielétrico serve para dois propósitos; primeiramente é um guia de ondas para a energia de rádio frequência transmitida pelo PA, e segundamente como um concentrador de campo elétrico que foca energia na lâmpada. A energia do campo el</w:t>
      </w:r>
      <w:r>
        <w:rPr>
          <w:rFonts w:ascii="Arial" w:hAnsi="Arial" w:cs="Arial"/>
        </w:rPr>
        <w:t>étrico rapidamente esquenta o material na lâmpada para um estado de plasma e emite uma luz de alta intensidade e de espectro completo.</w:t>
      </w:r>
    </w:p>
    <w:p w:rsidR="00000000" w:rsidRDefault="0075636C">
      <w:pPr>
        <w:numPr>
          <w:ilvl w:val="0"/>
          <w:numId w:val="5"/>
        </w:numPr>
        <w:spacing w:line="360" w:lineRule="auto"/>
        <w:jc w:val="both"/>
        <w:rPr>
          <w:rFonts w:ascii="Arial" w:hAnsi="Arial" w:cs="Arial"/>
        </w:rPr>
      </w:pPr>
      <w:r>
        <w:rPr>
          <w:rFonts w:ascii="Arial" w:hAnsi="Arial" w:cs="Arial"/>
          <w:b/>
        </w:rPr>
        <w:t xml:space="preserve">Resumo: </w:t>
      </w:r>
    </w:p>
    <w:p w:rsidR="00000000" w:rsidRDefault="0075636C">
      <w:pPr>
        <w:spacing w:line="360" w:lineRule="auto"/>
        <w:ind w:left="568"/>
        <w:jc w:val="both"/>
        <w:rPr>
          <w:rFonts w:ascii="Arial" w:hAnsi="Arial" w:cs="Arial"/>
        </w:rPr>
      </w:pPr>
      <w:r>
        <w:rPr>
          <w:rFonts w:ascii="Arial" w:hAnsi="Arial" w:cs="Arial"/>
        </w:rPr>
        <w:t>O design e construção da fonte de luz de Li-Fi permite eficiência, vida estável longa, intensidade de espectro t</w:t>
      </w:r>
      <w:r>
        <w:rPr>
          <w:rFonts w:ascii="Arial" w:hAnsi="Arial" w:cs="Arial"/>
        </w:rPr>
        <w:t>otal que é digitalmente controlada e fácil de usar.</w:t>
      </w:r>
    </w:p>
    <w:p w:rsidR="00000000" w:rsidRDefault="0075636C">
      <w:pPr>
        <w:spacing w:line="360" w:lineRule="auto"/>
        <w:ind w:left="568"/>
        <w:jc w:val="both"/>
        <w:rPr>
          <w:rFonts w:ascii="Arial" w:hAnsi="Arial" w:cs="Arial"/>
        </w:rPr>
      </w:pPr>
    </w:p>
    <w:p w:rsidR="00000000" w:rsidRDefault="0075636C">
      <w:pPr>
        <w:spacing w:line="360" w:lineRule="auto"/>
        <w:ind w:left="568"/>
        <w:jc w:val="both"/>
        <w:rPr>
          <w:rFonts w:ascii="Arial" w:hAnsi="Arial" w:cs="Arial"/>
        </w:rPr>
      </w:pPr>
    </w:p>
    <w:p w:rsidR="00000000" w:rsidRDefault="0075636C">
      <w:pPr>
        <w:spacing w:line="360" w:lineRule="auto"/>
        <w:ind w:left="568"/>
        <w:jc w:val="both"/>
        <w:rPr>
          <w:rFonts w:ascii="Arial" w:hAnsi="Arial" w:cs="Arial"/>
        </w:rPr>
      </w:pPr>
    </w:p>
    <w:p w:rsidR="00000000" w:rsidRDefault="0075636C">
      <w:pPr>
        <w:spacing w:line="360" w:lineRule="auto"/>
        <w:ind w:left="568"/>
        <w:jc w:val="both"/>
        <w:rPr>
          <w:rFonts w:ascii="Arial" w:hAnsi="Arial" w:cs="Arial"/>
          <w:b/>
        </w:rPr>
      </w:pPr>
    </w:p>
    <w:p w:rsidR="00000000" w:rsidRDefault="0075636C">
      <w:pPr>
        <w:spacing w:line="360" w:lineRule="auto"/>
        <w:jc w:val="both"/>
        <w:rPr>
          <w:rFonts w:ascii="Arial" w:hAnsi="Arial" w:cs="Arial"/>
          <w:b/>
        </w:rPr>
      </w:pPr>
      <w:r>
        <w:rPr>
          <w:rFonts w:ascii="Arial" w:hAnsi="Arial" w:cs="Arial"/>
          <w:b/>
        </w:rPr>
        <w:t>5. Comparação entre Li-fi e Wi-Fi</w:t>
      </w:r>
    </w:p>
    <w:p w:rsidR="00000000" w:rsidRDefault="0075636C">
      <w:pPr>
        <w:spacing w:line="360" w:lineRule="auto"/>
        <w:ind w:left="568"/>
        <w:jc w:val="both"/>
        <w:rPr>
          <w:rFonts w:ascii="Arial" w:hAnsi="Arial" w:cs="Arial"/>
          <w:b/>
        </w:rPr>
      </w:pPr>
    </w:p>
    <w:p w:rsidR="00000000" w:rsidRDefault="0075636C">
      <w:pPr>
        <w:tabs>
          <w:tab w:val="left" w:pos="570"/>
          <w:tab w:val="left" w:pos="975"/>
        </w:tabs>
        <w:spacing w:line="360" w:lineRule="auto"/>
        <w:jc w:val="both"/>
        <w:rPr>
          <w:rFonts w:ascii="Arial" w:hAnsi="Arial" w:cs="Arial"/>
        </w:rPr>
      </w:pPr>
      <w:r>
        <w:rPr>
          <w:rFonts w:ascii="Arial" w:eastAsia="Arial" w:hAnsi="Arial" w:cs="Arial"/>
        </w:rPr>
        <w:t xml:space="preserve">          </w:t>
      </w:r>
      <w:r>
        <w:rPr>
          <w:rFonts w:ascii="Arial" w:hAnsi="Arial" w:cs="Arial"/>
        </w:rPr>
        <w:t>Li-fi é o termo utilizado para descrever a tecnologia de comunicação por luz visível aplicada em comunicações sem fio de altas velocidades. Ele adquiriu es</w:t>
      </w:r>
      <w:r>
        <w:rPr>
          <w:rFonts w:ascii="Arial" w:hAnsi="Arial" w:cs="Arial"/>
        </w:rPr>
        <w:t xml:space="preserve">se nome devido a similaridade com o Wi-Fi, apenas usando luz ao invés de rádio. O Wi-Fi é ótimo para coberturas sem fio gerais entre prédios, e o Li-Fi é ideal para cobertura de dados sem fio de alta densidade em áreas fechadas e para evitar problemas com </w:t>
      </w:r>
      <w:r>
        <w:rPr>
          <w:rFonts w:ascii="Arial" w:hAnsi="Arial" w:cs="Arial"/>
        </w:rPr>
        <w:t>interferência de ondas de rádio, por tanto, as duas tecnologias podem ser consideradas como complementares.</w:t>
      </w:r>
    </w:p>
    <w:p w:rsidR="00000000" w:rsidRDefault="0075636C">
      <w:pPr>
        <w:spacing w:line="360" w:lineRule="auto"/>
        <w:rPr>
          <w:rFonts w:ascii="Arial" w:hAnsi="Arial" w:cs="Arial"/>
        </w:rPr>
      </w:pPr>
    </w:p>
    <w:p w:rsidR="00000000" w:rsidRDefault="0075636C">
      <w:pPr>
        <w:spacing w:line="360" w:lineRule="auto"/>
        <w:jc w:val="right"/>
      </w:pPr>
      <w:r>
        <w:rPr>
          <w:rFonts w:ascii="Arial" w:hAnsi="Arial" w:cs="Arial"/>
          <w:b/>
        </w:rPr>
        <w:t>10</w:t>
      </w:r>
    </w:p>
    <w:p w:rsidR="00000000" w:rsidRDefault="00731078">
      <w:pPr>
        <w:rPr>
          <w:rFonts w:ascii="Arial" w:hAnsi="Arial" w:cs="Arial"/>
        </w:rPr>
      </w:pPr>
      <w:r>
        <w:rPr>
          <w:rFonts w:ascii="Times New Roman" w:hAnsi="Times New Roman" w:cs="Times New Roman"/>
          <w:noProof/>
        </w:rPr>
        <w:lastRenderedPageBreak/>
        <w:drawing>
          <wp:inline distT="0" distB="0" distL="0" distR="0">
            <wp:extent cx="5760720" cy="4324350"/>
            <wp:effectExtent l="0" t="0" r="0" b="0"/>
            <wp:docPr id="4" name="Imagem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324350"/>
                    </a:xfrm>
                    <a:prstGeom prst="rect">
                      <a:avLst/>
                    </a:prstGeom>
                    <a:solidFill>
                      <a:srgbClr val="FFFFFF">
                        <a:alpha val="0"/>
                      </a:srgbClr>
                    </a:solidFill>
                    <a:ln>
                      <a:noFill/>
                    </a:ln>
                  </pic:spPr>
                </pic:pic>
              </a:graphicData>
            </a:graphic>
          </wp:inline>
        </w:drawing>
      </w:r>
    </w:p>
    <w:p w:rsidR="00000000" w:rsidRDefault="0075636C">
      <w:pPr>
        <w:rPr>
          <w:rFonts w:ascii="Arial" w:hAnsi="Arial" w:cs="Arial"/>
        </w:rPr>
      </w:pPr>
    </w:p>
    <w:p w:rsidR="00000000" w:rsidRDefault="0075636C">
      <w:pPr>
        <w:rPr>
          <w:rFonts w:ascii="Arial" w:hAnsi="Arial" w:cs="Arial"/>
        </w:rPr>
      </w:pPr>
    </w:p>
    <w:p w:rsidR="00000000" w:rsidRDefault="0075636C">
      <w:pPr>
        <w:rPr>
          <w:rFonts w:ascii="Arial" w:hAnsi="Arial" w:cs="Arial"/>
          <w:b/>
        </w:rPr>
      </w:pPr>
    </w:p>
    <w:p w:rsidR="00000000" w:rsidRDefault="0075636C">
      <w:pPr>
        <w:jc w:val="both"/>
        <w:rPr>
          <w:rFonts w:ascii="Arial" w:hAnsi="Arial" w:cs="Arial"/>
        </w:rPr>
      </w:pPr>
      <w:r>
        <w:rPr>
          <w:rFonts w:ascii="Arial" w:hAnsi="Arial" w:cs="Arial"/>
          <w:b/>
        </w:rPr>
        <w:t>6. Áreas para aplicação do Li-Fi:</w:t>
      </w:r>
    </w:p>
    <w:p w:rsidR="00000000" w:rsidRDefault="0075636C">
      <w:pPr>
        <w:jc w:val="both"/>
        <w:rPr>
          <w:rFonts w:ascii="Arial" w:hAnsi="Arial" w:cs="Arial"/>
        </w:rPr>
      </w:pPr>
    </w:p>
    <w:p w:rsidR="00000000" w:rsidRDefault="0075636C">
      <w:pPr>
        <w:ind w:firstLine="568"/>
        <w:jc w:val="both"/>
        <w:rPr>
          <w:rFonts w:ascii="Arial" w:hAnsi="Arial" w:cs="Arial"/>
        </w:rPr>
      </w:pPr>
      <w:r>
        <w:rPr>
          <w:rFonts w:ascii="Arial" w:hAnsi="Arial" w:cs="Arial"/>
        </w:rPr>
        <w:t xml:space="preserve">O Li-Fi pode ser usado em lugares de difícil instalação de fibra óptica, como hospitais. Em uma sala de </w:t>
      </w:r>
      <w:r>
        <w:rPr>
          <w:rFonts w:ascii="Arial" w:hAnsi="Arial" w:cs="Arial"/>
        </w:rPr>
        <w:t>cirurgia o Li-Fi pode ser usado como um instrumento médico moderno. Em sinais de trânsito o Li-Fi pode ser usado para se comunicar com carros e outros veículos, assim, o número de acidentes pode ser reduzido. Milhões de lâmpadas de rua podem ser convertida</w:t>
      </w:r>
      <w:r>
        <w:rPr>
          <w:rFonts w:ascii="Arial" w:hAnsi="Arial" w:cs="Arial"/>
        </w:rPr>
        <w:t>s em lâmpadas de Li-Fi para transmitir dados. Em aviões o Li-Fi pode ser usado para transmissão de dados. Pode ser usado em usinas de petróleo, químicas ou mesmo nucleares, onde outras frequências podem ser prejudiciais</w:t>
      </w:r>
    </w:p>
    <w:p w:rsidR="00000000" w:rsidRDefault="0075636C">
      <w:pPr>
        <w:rPr>
          <w:rFonts w:ascii="Arial" w:hAnsi="Arial" w:cs="Arial"/>
        </w:rPr>
      </w:pPr>
    </w:p>
    <w:p w:rsidR="00000000" w:rsidRDefault="0075636C">
      <w:pPr>
        <w:rPr>
          <w:rFonts w:ascii="Arial" w:hAnsi="Arial" w:cs="Arial"/>
        </w:rPr>
      </w:pPr>
    </w:p>
    <w:p w:rsidR="00000000" w:rsidRDefault="0075636C">
      <w:pPr>
        <w:rPr>
          <w:rFonts w:ascii="Arial" w:hAnsi="Arial" w:cs="Arial"/>
        </w:rPr>
      </w:pPr>
    </w:p>
    <w:p w:rsidR="00000000" w:rsidRDefault="0075636C">
      <w:pPr>
        <w:rPr>
          <w:rFonts w:ascii="Arial" w:hAnsi="Arial" w:cs="Arial"/>
        </w:rPr>
      </w:pPr>
    </w:p>
    <w:p w:rsidR="00000000" w:rsidRDefault="0075636C">
      <w:pPr>
        <w:rPr>
          <w:rFonts w:ascii="Arial" w:hAnsi="Arial" w:cs="Arial"/>
          <w:b/>
        </w:rPr>
      </w:pPr>
    </w:p>
    <w:p w:rsidR="00000000" w:rsidRDefault="0075636C">
      <w:pPr>
        <w:rPr>
          <w:rFonts w:ascii="Arial" w:hAnsi="Arial" w:cs="Arial"/>
          <w:b/>
        </w:rPr>
      </w:pPr>
    </w:p>
    <w:p w:rsidR="00000000" w:rsidRDefault="0075636C">
      <w:pPr>
        <w:rPr>
          <w:rFonts w:ascii="Arial" w:hAnsi="Arial" w:cs="Arial"/>
          <w:b/>
        </w:rPr>
      </w:pPr>
    </w:p>
    <w:p w:rsidR="00000000" w:rsidRDefault="0075636C">
      <w:pPr>
        <w:rPr>
          <w:rFonts w:ascii="Arial" w:hAnsi="Arial" w:cs="Arial"/>
          <w:b/>
        </w:rPr>
      </w:pPr>
    </w:p>
    <w:p w:rsidR="00000000" w:rsidRDefault="0075636C">
      <w:pPr>
        <w:rPr>
          <w:rFonts w:ascii="Arial" w:hAnsi="Arial" w:cs="Arial"/>
          <w:b/>
        </w:rPr>
      </w:pPr>
    </w:p>
    <w:p w:rsidR="00000000" w:rsidRDefault="0075636C">
      <w:pPr>
        <w:rPr>
          <w:rFonts w:ascii="Arial" w:hAnsi="Arial" w:cs="Arial"/>
          <w:b/>
        </w:rPr>
      </w:pPr>
    </w:p>
    <w:p w:rsidR="00000000" w:rsidRDefault="0075636C">
      <w:pPr>
        <w:rPr>
          <w:rFonts w:ascii="Arial" w:hAnsi="Arial" w:cs="Arial"/>
          <w:b/>
        </w:rPr>
      </w:pPr>
    </w:p>
    <w:p w:rsidR="00000000" w:rsidRDefault="0075636C">
      <w:pPr>
        <w:rPr>
          <w:rFonts w:ascii="Arial" w:hAnsi="Arial" w:cs="Arial"/>
          <w:b/>
        </w:rPr>
      </w:pPr>
    </w:p>
    <w:p w:rsidR="00000000" w:rsidRDefault="0075636C">
      <w:pPr>
        <w:jc w:val="right"/>
        <w:rPr>
          <w:rFonts w:ascii="Arial" w:hAnsi="Arial" w:cs="Arial"/>
          <w:b/>
        </w:rPr>
      </w:pPr>
      <w:r>
        <w:rPr>
          <w:rFonts w:ascii="Arial" w:hAnsi="Arial" w:cs="Arial"/>
          <w:b/>
        </w:rPr>
        <w:t>11</w:t>
      </w:r>
    </w:p>
    <w:p w:rsidR="00000000" w:rsidRDefault="0075636C">
      <w:pPr>
        <w:jc w:val="both"/>
        <w:rPr>
          <w:rFonts w:ascii="Arial" w:hAnsi="Arial" w:cs="Arial"/>
          <w:b/>
        </w:rPr>
      </w:pPr>
      <w:r>
        <w:rPr>
          <w:rFonts w:ascii="Arial" w:hAnsi="Arial" w:cs="Arial"/>
          <w:b/>
        </w:rPr>
        <w:lastRenderedPageBreak/>
        <w:t>7. Desafios para o Li</w:t>
      </w:r>
      <w:r>
        <w:rPr>
          <w:rFonts w:ascii="Arial" w:hAnsi="Arial" w:cs="Arial"/>
          <w:b/>
        </w:rPr>
        <w:t>-Fi</w:t>
      </w:r>
    </w:p>
    <w:p w:rsidR="00000000" w:rsidRDefault="0075636C">
      <w:pPr>
        <w:jc w:val="both"/>
        <w:rPr>
          <w:rFonts w:ascii="Arial" w:hAnsi="Arial" w:cs="Arial"/>
          <w:b/>
        </w:rPr>
      </w:pPr>
    </w:p>
    <w:p w:rsidR="00000000" w:rsidRDefault="0075636C">
      <w:pPr>
        <w:ind w:firstLine="568"/>
        <w:jc w:val="both"/>
        <w:rPr>
          <w:rFonts w:ascii="Arial" w:hAnsi="Arial" w:cs="Arial"/>
        </w:rPr>
      </w:pPr>
      <w:r>
        <w:rPr>
          <w:rFonts w:ascii="Arial" w:hAnsi="Arial" w:cs="Arial"/>
        </w:rPr>
        <w:t xml:space="preserve">Independentemente de muitas vantagens sobre o Wi-Fi, a tecnologia do Li-Fi vem encontrando alguns desafios. O Li-Fi requer linha de visão. Quando colocado em ambientes abertos, o aparelho terá que ser capaz de lidar com diversas condições diferentes. </w:t>
      </w:r>
      <w:r>
        <w:rPr>
          <w:rFonts w:ascii="Arial" w:hAnsi="Arial" w:cs="Arial"/>
        </w:rPr>
        <w:t>Em lugares fechados, a pessoa não seria capaz de mudar o aparelho receptor. Um grande desafio considerando o Li-Fi, é como o dispositivo receptor iria transmitir de voltar para o emissor. Mais uma desvantagem, que, contudo, pode ser interpretado como uma v</w:t>
      </w:r>
      <w:r>
        <w:rPr>
          <w:rFonts w:ascii="Arial" w:hAnsi="Arial" w:cs="Arial"/>
        </w:rPr>
        <w:t>antagem para a segurança, é o fato de que a luz visível não pode penetrar por paredes como as ondas de rádio o que limitaria o acesso aos dados a aqueles que se encontram onde se localiza a luz emissora. Um efeito colateral do Li-Fi é que seu cabo de alime</w:t>
      </w:r>
      <w:r>
        <w:rPr>
          <w:rFonts w:ascii="Arial" w:hAnsi="Arial" w:cs="Arial"/>
        </w:rPr>
        <w:t>ntação imediatamente torna-se sua corrente de dados, então se você tem energia, você tem internet.</w:t>
      </w:r>
    </w:p>
    <w:p w:rsidR="00000000" w:rsidRDefault="0075636C">
      <w:pPr>
        <w:ind w:firstLine="568"/>
        <w:jc w:val="both"/>
        <w:rPr>
          <w:rFonts w:ascii="Arial" w:hAnsi="Arial" w:cs="Arial"/>
        </w:rPr>
      </w:pPr>
    </w:p>
    <w:p w:rsidR="00000000" w:rsidRDefault="0075636C">
      <w:pPr>
        <w:ind w:firstLine="568"/>
        <w:jc w:val="both"/>
        <w:rPr>
          <w:rFonts w:ascii="Arial" w:hAnsi="Arial" w:cs="Arial"/>
        </w:rPr>
      </w:pPr>
    </w:p>
    <w:p w:rsidR="00000000" w:rsidRDefault="0075636C">
      <w:pPr>
        <w:ind w:firstLine="568"/>
        <w:rPr>
          <w:rFonts w:ascii="Arial" w:hAnsi="Arial" w:cs="Arial"/>
          <w:b/>
        </w:rPr>
      </w:pPr>
    </w:p>
    <w:p w:rsidR="00000000" w:rsidRDefault="0075636C">
      <w:pPr>
        <w:ind w:firstLine="568"/>
        <w:rPr>
          <w:rFonts w:ascii="Arial" w:hAnsi="Arial" w:cs="Arial"/>
          <w:b/>
        </w:rPr>
      </w:pPr>
    </w:p>
    <w:p w:rsidR="00000000" w:rsidRDefault="0075636C">
      <w:pPr>
        <w:ind w:firstLine="568"/>
        <w:rPr>
          <w:rFonts w:ascii="Arial" w:hAnsi="Arial" w:cs="Arial"/>
          <w:b/>
        </w:rPr>
      </w:pPr>
    </w:p>
    <w:p w:rsidR="00000000" w:rsidRDefault="0075636C">
      <w:pPr>
        <w:ind w:firstLine="568"/>
        <w:rPr>
          <w:rFonts w:ascii="Arial" w:hAnsi="Arial" w:cs="Arial"/>
        </w:rPr>
      </w:pPr>
    </w:p>
    <w:p w:rsidR="00000000" w:rsidRDefault="0075636C">
      <w:pPr>
        <w:ind w:firstLine="568"/>
        <w:rPr>
          <w:rFonts w:ascii="Arial" w:hAnsi="Arial" w:cs="Arial"/>
        </w:rPr>
      </w:pPr>
    </w:p>
    <w:p w:rsidR="00000000" w:rsidRDefault="0075636C">
      <w:pPr>
        <w:ind w:firstLine="568"/>
        <w:rPr>
          <w:rFonts w:ascii="Arial" w:hAnsi="Arial" w:cs="Arial"/>
        </w:rPr>
      </w:pPr>
    </w:p>
    <w:p w:rsidR="00000000" w:rsidRDefault="0075636C">
      <w:pPr>
        <w:ind w:firstLine="568"/>
        <w:rPr>
          <w:rFonts w:ascii="Arial" w:hAnsi="Arial" w:cs="Arial"/>
        </w:rPr>
      </w:pPr>
    </w:p>
    <w:p w:rsidR="00000000" w:rsidRDefault="0075636C">
      <w:pPr>
        <w:ind w:firstLine="568"/>
        <w:rPr>
          <w:rFonts w:ascii="Arial" w:hAnsi="Arial" w:cs="Arial"/>
        </w:rPr>
      </w:pPr>
    </w:p>
    <w:p w:rsidR="00000000" w:rsidRDefault="0075636C">
      <w:pPr>
        <w:ind w:firstLine="568"/>
        <w:rPr>
          <w:rFonts w:ascii="Arial" w:hAnsi="Arial" w:cs="Arial"/>
        </w:rPr>
      </w:pPr>
    </w:p>
    <w:p w:rsidR="00000000" w:rsidRDefault="0075636C">
      <w:pPr>
        <w:ind w:firstLine="568"/>
        <w:rPr>
          <w:rFonts w:ascii="Arial" w:hAnsi="Arial" w:cs="Arial"/>
        </w:rPr>
      </w:pPr>
    </w:p>
    <w:p w:rsidR="00000000" w:rsidRDefault="0075636C">
      <w:pPr>
        <w:ind w:firstLine="568"/>
        <w:rPr>
          <w:rFonts w:ascii="Arial" w:hAnsi="Arial" w:cs="Arial"/>
        </w:rPr>
      </w:pPr>
    </w:p>
    <w:p w:rsidR="00000000" w:rsidRDefault="0075636C">
      <w:pPr>
        <w:ind w:firstLine="568"/>
        <w:rPr>
          <w:rFonts w:ascii="Arial" w:hAnsi="Arial" w:cs="Arial"/>
        </w:rPr>
      </w:pPr>
    </w:p>
    <w:p w:rsidR="00000000" w:rsidRDefault="0075636C">
      <w:pPr>
        <w:ind w:firstLine="568"/>
        <w:rPr>
          <w:rFonts w:ascii="Arial" w:hAnsi="Arial" w:cs="Arial"/>
        </w:rPr>
      </w:pPr>
    </w:p>
    <w:p w:rsidR="00000000" w:rsidRDefault="0075636C">
      <w:pPr>
        <w:ind w:firstLine="568"/>
        <w:rPr>
          <w:rFonts w:ascii="Arial" w:hAnsi="Arial" w:cs="Arial"/>
        </w:rPr>
      </w:pPr>
    </w:p>
    <w:p w:rsidR="00000000" w:rsidRDefault="0075636C">
      <w:pPr>
        <w:ind w:firstLine="568"/>
        <w:rPr>
          <w:rFonts w:ascii="Arial" w:hAnsi="Arial" w:cs="Arial"/>
        </w:rPr>
      </w:pPr>
    </w:p>
    <w:p w:rsidR="00000000" w:rsidRDefault="0075636C">
      <w:pPr>
        <w:ind w:firstLine="568"/>
        <w:rPr>
          <w:rFonts w:ascii="Arial" w:hAnsi="Arial" w:cs="Arial"/>
        </w:rPr>
      </w:pPr>
    </w:p>
    <w:p w:rsidR="00000000" w:rsidRDefault="0075636C">
      <w:pPr>
        <w:ind w:firstLine="568"/>
        <w:rPr>
          <w:rFonts w:ascii="Arial" w:hAnsi="Arial" w:cs="Arial"/>
        </w:rPr>
      </w:pPr>
    </w:p>
    <w:p w:rsidR="00000000" w:rsidRDefault="0075636C">
      <w:pPr>
        <w:ind w:firstLine="568"/>
        <w:rPr>
          <w:rFonts w:ascii="Arial" w:hAnsi="Arial" w:cs="Arial"/>
        </w:rPr>
      </w:pPr>
    </w:p>
    <w:p w:rsidR="00000000" w:rsidRDefault="0075636C">
      <w:pPr>
        <w:ind w:firstLine="568"/>
        <w:rPr>
          <w:rFonts w:ascii="Arial" w:hAnsi="Arial" w:cs="Arial"/>
        </w:rPr>
      </w:pPr>
    </w:p>
    <w:p w:rsidR="00000000" w:rsidRDefault="0075636C">
      <w:pPr>
        <w:ind w:firstLine="568"/>
        <w:rPr>
          <w:rFonts w:ascii="Arial" w:hAnsi="Arial" w:cs="Arial"/>
        </w:rPr>
      </w:pPr>
    </w:p>
    <w:p w:rsidR="00000000" w:rsidRDefault="0075636C">
      <w:pPr>
        <w:ind w:firstLine="568"/>
        <w:rPr>
          <w:rFonts w:ascii="Arial" w:hAnsi="Arial" w:cs="Arial"/>
        </w:rPr>
      </w:pPr>
    </w:p>
    <w:p w:rsidR="00000000" w:rsidRDefault="0075636C">
      <w:pPr>
        <w:ind w:firstLine="568"/>
        <w:rPr>
          <w:rFonts w:ascii="Arial" w:hAnsi="Arial" w:cs="Arial"/>
        </w:rPr>
      </w:pPr>
    </w:p>
    <w:p w:rsidR="00000000" w:rsidRDefault="0075636C">
      <w:pPr>
        <w:ind w:firstLine="568"/>
        <w:rPr>
          <w:rFonts w:ascii="Arial" w:hAnsi="Arial" w:cs="Arial"/>
        </w:rPr>
      </w:pPr>
    </w:p>
    <w:p w:rsidR="00000000" w:rsidRDefault="0075636C">
      <w:pPr>
        <w:ind w:firstLine="568"/>
        <w:rPr>
          <w:rFonts w:ascii="Arial" w:hAnsi="Arial" w:cs="Arial"/>
        </w:rPr>
      </w:pPr>
    </w:p>
    <w:p w:rsidR="00000000" w:rsidRDefault="0075636C">
      <w:pPr>
        <w:ind w:firstLine="568"/>
        <w:rPr>
          <w:rFonts w:ascii="Arial" w:hAnsi="Arial" w:cs="Arial"/>
        </w:rPr>
      </w:pPr>
    </w:p>
    <w:p w:rsidR="00000000" w:rsidRDefault="0075636C">
      <w:pPr>
        <w:ind w:firstLine="568"/>
        <w:rPr>
          <w:rFonts w:ascii="Arial" w:hAnsi="Arial" w:cs="Arial"/>
        </w:rPr>
      </w:pPr>
    </w:p>
    <w:p w:rsidR="00000000" w:rsidRDefault="0075636C">
      <w:pPr>
        <w:ind w:firstLine="568"/>
        <w:rPr>
          <w:rFonts w:ascii="Arial" w:hAnsi="Arial" w:cs="Arial"/>
        </w:rPr>
      </w:pPr>
    </w:p>
    <w:p w:rsidR="00000000" w:rsidRDefault="0075636C">
      <w:pPr>
        <w:ind w:firstLine="568"/>
        <w:rPr>
          <w:rFonts w:ascii="Arial" w:hAnsi="Arial" w:cs="Arial"/>
        </w:rPr>
      </w:pPr>
    </w:p>
    <w:p w:rsidR="00000000" w:rsidRDefault="0075636C">
      <w:pPr>
        <w:ind w:firstLine="568"/>
        <w:rPr>
          <w:rFonts w:ascii="Arial" w:hAnsi="Arial" w:cs="Arial"/>
        </w:rPr>
      </w:pPr>
    </w:p>
    <w:p w:rsidR="00000000" w:rsidRDefault="0075636C">
      <w:pPr>
        <w:ind w:firstLine="568"/>
        <w:rPr>
          <w:rFonts w:ascii="Arial" w:hAnsi="Arial" w:cs="Arial"/>
        </w:rPr>
      </w:pPr>
    </w:p>
    <w:p w:rsidR="00000000" w:rsidRDefault="0075636C">
      <w:pPr>
        <w:rPr>
          <w:rFonts w:ascii="Arial" w:hAnsi="Arial" w:cs="Arial"/>
        </w:rPr>
      </w:pPr>
    </w:p>
    <w:p w:rsidR="00000000" w:rsidRDefault="0075636C">
      <w:pPr>
        <w:rPr>
          <w:rFonts w:ascii="Arial" w:hAnsi="Arial" w:cs="Arial"/>
        </w:rPr>
      </w:pPr>
    </w:p>
    <w:p w:rsidR="00000000" w:rsidRDefault="0075636C">
      <w:pPr>
        <w:rPr>
          <w:rFonts w:ascii="Arial" w:hAnsi="Arial" w:cs="Arial"/>
        </w:rPr>
      </w:pPr>
    </w:p>
    <w:p w:rsidR="00000000" w:rsidRDefault="0075636C">
      <w:pPr>
        <w:rPr>
          <w:rFonts w:ascii="Arial" w:hAnsi="Arial" w:cs="Arial"/>
        </w:rPr>
      </w:pPr>
    </w:p>
    <w:p w:rsidR="00000000" w:rsidRDefault="0075636C">
      <w:pPr>
        <w:jc w:val="right"/>
        <w:rPr>
          <w:rFonts w:ascii="Arial" w:hAnsi="Arial" w:cs="Arial"/>
          <w:b/>
        </w:rPr>
      </w:pPr>
      <w:r>
        <w:rPr>
          <w:rFonts w:ascii="Arial" w:hAnsi="Arial" w:cs="Arial"/>
          <w:b/>
        </w:rPr>
        <w:t>12</w:t>
      </w:r>
    </w:p>
    <w:p w:rsidR="00000000" w:rsidRDefault="0075636C">
      <w:pPr>
        <w:jc w:val="both"/>
        <w:rPr>
          <w:rFonts w:ascii="Arial" w:hAnsi="Arial" w:cs="Arial"/>
          <w:b/>
        </w:rPr>
      </w:pPr>
      <w:r>
        <w:rPr>
          <w:rFonts w:ascii="Arial" w:hAnsi="Arial" w:cs="Arial"/>
          <w:b/>
        </w:rPr>
        <w:lastRenderedPageBreak/>
        <w:t>8. Conclusão</w:t>
      </w:r>
    </w:p>
    <w:p w:rsidR="00000000" w:rsidRDefault="0075636C">
      <w:pPr>
        <w:ind w:firstLine="568"/>
        <w:jc w:val="both"/>
        <w:rPr>
          <w:rFonts w:ascii="Arial" w:hAnsi="Arial" w:cs="Arial"/>
          <w:b/>
        </w:rPr>
      </w:pPr>
    </w:p>
    <w:p w:rsidR="00000000" w:rsidRDefault="0075636C">
      <w:pPr>
        <w:ind w:firstLine="568"/>
        <w:jc w:val="both"/>
        <w:rPr>
          <w:rFonts w:ascii="Arial" w:hAnsi="Arial" w:cs="Arial"/>
        </w:rPr>
      </w:pPr>
      <w:r>
        <w:rPr>
          <w:rFonts w:ascii="Arial" w:hAnsi="Arial" w:cs="Arial"/>
        </w:rPr>
        <w:t xml:space="preserve">As possibilidades são numerosas e podem ser exploradas mais além. Se essa tecnologia puder ser aplicada </w:t>
      </w:r>
      <w:r>
        <w:rPr>
          <w:rFonts w:ascii="Arial" w:hAnsi="Arial" w:cs="Arial"/>
        </w:rPr>
        <w:t>em uso prático, toda lâmpada poderá ser usada como um tipo de ponto de acesso Wi-Fi para transmitir dados sem fio e irá ficaremos mais próximos de um futuro mais limpo, verde, seguro e brilhante. O conceito de Li-Fi está atualmente atraindo uma grande quan</w:t>
      </w:r>
      <w:r>
        <w:rPr>
          <w:rFonts w:ascii="Arial" w:hAnsi="Arial" w:cs="Arial"/>
        </w:rPr>
        <w:t>tidade de interesses, o que é esperado, já que pode oferecer uma forma alternativa genuína e eficiente para wireless baseado em fio. Como um número crescente de pessoas e seus muitos dispositivos acessem a internet sem fio, as ondas aéreas estão ficando ca</w:t>
      </w:r>
      <w:r>
        <w:rPr>
          <w:rFonts w:ascii="Arial" w:hAnsi="Arial" w:cs="Arial"/>
        </w:rPr>
        <w:t xml:space="preserve">da vez mais entupidas, tornado mais difícil conseguir um sinal estável e de alta velocidade. Isso pode resolver muitos problemas como a escassez da largura da banda larga por frequência de rádio e também pode permitir o acesso a internet em lugares onde o </w:t>
      </w:r>
      <w:r>
        <w:rPr>
          <w:rFonts w:ascii="Arial" w:hAnsi="Arial" w:cs="Arial"/>
        </w:rPr>
        <w:t>wireless tradicional não é permitido, como em cabines de avião e hospitais. Uma desvantagem sempre presente é que ele apenas funciona em uma linha de visão direta.</w:t>
      </w:r>
    </w:p>
    <w:p w:rsidR="00000000" w:rsidRDefault="0075636C">
      <w:pPr>
        <w:ind w:firstLine="568"/>
        <w:jc w:val="both"/>
        <w:rPr>
          <w:rFonts w:ascii="Arial" w:hAnsi="Arial" w:cs="Arial"/>
        </w:rPr>
      </w:pPr>
    </w:p>
    <w:p w:rsidR="00000000" w:rsidRDefault="0075636C">
      <w:pPr>
        <w:ind w:firstLine="568"/>
        <w:rPr>
          <w:rFonts w:ascii="Arial" w:hAnsi="Arial" w:cs="Arial"/>
          <w:b/>
        </w:rPr>
      </w:pPr>
    </w:p>
    <w:p w:rsidR="00000000" w:rsidRDefault="0075636C">
      <w:pPr>
        <w:ind w:firstLine="568"/>
        <w:rPr>
          <w:rFonts w:ascii="Arial" w:hAnsi="Arial" w:cs="Arial"/>
          <w:b/>
        </w:rPr>
      </w:pPr>
    </w:p>
    <w:p w:rsidR="00000000" w:rsidRDefault="0075636C">
      <w:pPr>
        <w:ind w:firstLine="568"/>
        <w:rPr>
          <w:rFonts w:ascii="Arial" w:hAnsi="Arial" w:cs="Arial"/>
        </w:rPr>
      </w:pPr>
    </w:p>
    <w:p w:rsidR="00000000" w:rsidRDefault="0075636C">
      <w:pPr>
        <w:ind w:firstLine="568"/>
        <w:rPr>
          <w:rFonts w:ascii="Arial" w:hAnsi="Arial" w:cs="Arial"/>
        </w:rPr>
      </w:pPr>
    </w:p>
    <w:p w:rsidR="00000000" w:rsidRDefault="0075636C">
      <w:pPr>
        <w:ind w:firstLine="568"/>
        <w:rPr>
          <w:rFonts w:ascii="Arial" w:hAnsi="Arial" w:cs="Arial"/>
        </w:rPr>
      </w:pPr>
    </w:p>
    <w:p w:rsidR="00000000" w:rsidRDefault="0075636C">
      <w:pPr>
        <w:ind w:firstLine="568"/>
        <w:rPr>
          <w:rFonts w:ascii="Arial" w:hAnsi="Arial" w:cs="Arial"/>
        </w:rPr>
      </w:pPr>
    </w:p>
    <w:p w:rsidR="00000000" w:rsidRDefault="0075636C">
      <w:pPr>
        <w:ind w:firstLine="568"/>
        <w:rPr>
          <w:rFonts w:ascii="Arial" w:hAnsi="Arial" w:cs="Arial"/>
        </w:rPr>
      </w:pPr>
    </w:p>
    <w:p w:rsidR="00000000" w:rsidRDefault="0075636C">
      <w:pPr>
        <w:ind w:firstLine="568"/>
        <w:rPr>
          <w:rFonts w:ascii="Arial" w:hAnsi="Arial" w:cs="Arial"/>
        </w:rPr>
      </w:pPr>
    </w:p>
    <w:p w:rsidR="00000000" w:rsidRDefault="0075636C">
      <w:pPr>
        <w:ind w:firstLine="568"/>
        <w:rPr>
          <w:rFonts w:ascii="Arial" w:hAnsi="Arial" w:cs="Arial"/>
        </w:rPr>
      </w:pPr>
    </w:p>
    <w:p w:rsidR="00000000" w:rsidRDefault="0075636C">
      <w:pPr>
        <w:ind w:firstLine="568"/>
        <w:rPr>
          <w:rFonts w:ascii="Arial" w:hAnsi="Arial" w:cs="Arial"/>
        </w:rPr>
      </w:pPr>
    </w:p>
    <w:p w:rsidR="00000000" w:rsidRDefault="0075636C">
      <w:pPr>
        <w:ind w:firstLine="568"/>
        <w:rPr>
          <w:rFonts w:ascii="Arial" w:hAnsi="Arial" w:cs="Arial"/>
        </w:rPr>
      </w:pPr>
    </w:p>
    <w:p w:rsidR="00000000" w:rsidRDefault="0075636C">
      <w:pPr>
        <w:ind w:firstLine="568"/>
        <w:rPr>
          <w:rFonts w:ascii="Arial" w:hAnsi="Arial" w:cs="Arial"/>
        </w:rPr>
      </w:pPr>
    </w:p>
    <w:p w:rsidR="00000000" w:rsidRDefault="0075636C">
      <w:pPr>
        <w:ind w:firstLine="568"/>
        <w:rPr>
          <w:rFonts w:ascii="Arial" w:hAnsi="Arial" w:cs="Arial"/>
        </w:rPr>
      </w:pPr>
    </w:p>
    <w:p w:rsidR="00000000" w:rsidRDefault="0075636C">
      <w:pPr>
        <w:ind w:firstLine="568"/>
        <w:rPr>
          <w:rFonts w:ascii="Arial" w:hAnsi="Arial" w:cs="Arial"/>
        </w:rPr>
      </w:pPr>
    </w:p>
    <w:p w:rsidR="00000000" w:rsidRDefault="0075636C">
      <w:pPr>
        <w:ind w:firstLine="568"/>
        <w:rPr>
          <w:rFonts w:ascii="Arial" w:hAnsi="Arial" w:cs="Arial"/>
        </w:rPr>
      </w:pPr>
    </w:p>
    <w:p w:rsidR="00000000" w:rsidRDefault="0075636C">
      <w:pPr>
        <w:ind w:firstLine="568"/>
        <w:rPr>
          <w:rFonts w:ascii="Arial" w:hAnsi="Arial" w:cs="Arial"/>
        </w:rPr>
      </w:pPr>
    </w:p>
    <w:p w:rsidR="00000000" w:rsidRDefault="0075636C">
      <w:pPr>
        <w:ind w:firstLine="568"/>
        <w:rPr>
          <w:rFonts w:ascii="Arial" w:hAnsi="Arial" w:cs="Arial"/>
        </w:rPr>
      </w:pPr>
    </w:p>
    <w:p w:rsidR="00000000" w:rsidRDefault="0075636C">
      <w:pPr>
        <w:ind w:firstLine="568"/>
        <w:rPr>
          <w:rFonts w:ascii="Arial" w:hAnsi="Arial" w:cs="Arial"/>
        </w:rPr>
      </w:pPr>
    </w:p>
    <w:p w:rsidR="00000000" w:rsidRDefault="0075636C">
      <w:pPr>
        <w:ind w:firstLine="568"/>
        <w:rPr>
          <w:rFonts w:ascii="Arial" w:hAnsi="Arial" w:cs="Arial"/>
        </w:rPr>
      </w:pPr>
    </w:p>
    <w:p w:rsidR="00000000" w:rsidRDefault="0075636C">
      <w:pPr>
        <w:ind w:firstLine="568"/>
        <w:rPr>
          <w:rFonts w:ascii="Arial" w:hAnsi="Arial" w:cs="Arial"/>
        </w:rPr>
      </w:pPr>
    </w:p>
    <w:p w:rsidR="00000000" w:rsidRDefault="0075636C">
      <w:pPr>
        <w:ind w:firstLine="568"/>
        <w:rPr>
          <w:rFonts w:ascii="Arial" w:hAnsi="Arial" w:cs="Arial"/>
        </w:rPr>
      </w:pPr>
    </w:p>
    <w:p w:rsidR="00000000" w:rsidRDefault="0075636C">
      <w:pPr>
        <w:ind w:firstLine="568"/>
        <w:rPr>
          <w:rFonts w:ascii="Arial" w:hAnsi="Arial" w:cs="Arial"/>
        </w:rPr>
      </w:pPr>
    </w:p>
    <w:p w:rsidR="00000000" w:rsidRDefault="0075636C">
      <w:pPr>
        <w:ind w:firstLine="568"/>
        <w:rPr>
          <w:rFonts w:ascii="Arial" w:hAnsi="Arial" w:cs="Arial"/>
        </w:rPr>
      </w:pPr>
    </w:p>
    <w:p w:rsidR="00000000" w:rsidRDefault="0075636C">
      <w:pPr>
        <w:ind w:firstLine="568"/>
        <w:rPr>
          <w:rFonts w:ascii="Arial" w:hAnsi="Arial" w:cs="Arial"/>
        </w:rPr>
      </w:pPr>
    </w:p>
    <w:p w:rsidR="00000000" w:rsidRDefault="0075636C">
      <w:pPr>
        <w:ind w:firstLine="568"/>
        <w:rPr>
          <w:rFonts w:ascii="Arial" w:hAnsi="Arial" w:cs="Arial"/>
        </w:rPr>
      </w:pPr>
    </w:p>
    <w:p w:rsidR="00000000" w:rsidRDefault="0075636C">
      <w:pPr>
        <w:ind w:firstLine="568"/>
        <w:rPr>
          <w:rFonts w:ascii="Arial" w:hAnsi="Arial" w:cs="Arial"/>
        </w:rPr>
      </w:pPr>
    </w:p>
    <w:p w:rsidR="00000000" w:rsidRDefault="0075636C">
      <w:pPr>
        <w:ind w:firstLine="568"/>
        <w:rPr>
          <w:rFonts w:ascii="Arial" w:hAnsi="Arial" w:cs="Arial"/>
        </w:rPr>
      </w:pPr>
    </w:p>
    <w:p w:rsidR="00000000" w:rsidRDefault="0075636C">
      <w:pPr>
        <w:rPr>
          <w:rFonts w:ascii="Arial" w:hAnsi="Arial" w:cs="Arial"/>
        </w:rPr>
      </w:pPr>
    </w:p>
    <w:p w:rsidR="00000000" w:rsidRDefault="0075636C">
      <w:pPr>
        <w:ind w:firstLine="568"/>
        <w:rPr>
          <w:rFonts w:ascii="Arial" w:hAnsi="Arial" w:cs="Arial"/>
        </w:rPr>
      </w:pPr>
    </w:p>
    <w:p w:rsidR="00000000" w:rsidRDefault="0075636C">
      <w:pPr>
        <w:ind w:firstLine="568"/>
        <w:rPr>
          <w:rFonts w:ascii="Arial" w:hAnsi="Arial" w:cs="Arial"/>
        </w:rPr>
      </w:pPr>
    </w:p>
    <w:p w:rsidR="00000000" w:rsidRDefault="0075636C">
      <w:pPr>
        <w:ind w:firstLine="568"/>
        <w:rPr>
          <w:rFonts w:ascii="Arial" w:hAnsi="Arial" w:cs="Arial"/>
        </w:rPr>
      </w:pPr>
    </w:p>
    <w:p w:rsidR="00000000" w:rsidRDefault="0075636C">
      <w:pPr>
        <w:rPr>
          <w:rFonts w:ascii="Arial" w:hAnsi="Arial" w:cs="Arial"/>
        </w:rPr>
      </w:pPr>
    </w:p>
    <w:p w:rsidR="00000000" w:rsidRDefault="0075636C">
      <w:pPr>
        <w:ind w:firstLine="568"/>
        <w:jc w:val="right"/>
        <w:rPr>
          <w:rFonts w:ascii="Arial" w:hAnsi="Arial" w:cs="Arial"/>
          <w:b/>
        </w:rPr>
      </w:pPr>
      <w:r>
        <w:rPr>
          <w:rFonts w:ascii="Arial" w:hAnsi="Arial" w:cs="Arial"/>
          <w:b/>
        </w:rPr>
        <w:t>13</w:t>
      </w:r>
    </w:p>
    <w:p w:rsidR="00000000" w:rsidRDefault="0075636C">
      <w:pPr>
        <w:ind w:firstLine="568"/>
        <w:rPr>
          <w:rFonts w:ascii="Arial" w:hAnsi="Arial" w:cs="Arial"/>
          <w:b/>
        </w:rPr>
      </w:pPr>
    </w:p>
    <w:p w:rsidR="00000000" w:rsidRDefault="0075636C">
      <w:pPr>
        <w:rPr>
          <w:rFonts w:ascii="Arial" w:hAnsi="Arial" w:cs="Arial"/>
        </w:rPr>
      </w:pPr>
      <w:r>
        <w:rPr>
          <w:rFonts w:ascii="Arial" w:hAnsi="Arial" w:cs="Arial"/>
          <w:b/>
        </w:rPr>
        <w:t xml:space="preserve">9. Referências: </w:t>
      </w:r>
    </w:p>
    <w:p w:rsidR="00000000" w:rsidRDefault="0075636C">
      <w:pPr>
        <w:spacing w:line="360" w:lineRule="auto"/>
        <w:rPr>
          <w:rFonts w:ascii="Arial" w:hAnsi="Arial" w:cs="Arial"/>
        </w:rPr>
      </w:pPr>
    </w:p>
    <w:p w:rsidR="00000000" w:rsidRDefault="0075636C">
      <w:pPr>
        <w:rPr>
          <w:rFonts w:ascii="Arial" w:hAnsi="Arial" w:cs="Arial"/>
          <w:color w:val="000000"/>
          <w:lang w:val="en-US"/>
        </w:rPr>
      </w:pPr>
      <w:r>
        <w:rPr>
          <w:rFonts w:ascii="Arial" w:hAnsi="Arial" w:cs="Arial"/>
          <w:color w:val="000000"/>
        </w:rPr>
        <w:t xml:space="preserve">1: </w:t>
      </w:r>
      <w:r>
        <w:rPr>
          <w:rFonts w:ascii="Arial" w:hAnsi="Arial" w:cs="Arial"/>
          <w:color w:val="000000"/>
        </w:rPr>
        <w:t>&lt;.</w:t>
      </w:r>
      <w:r>
        <w:rPr>
          <w:rFonts w:ascii="Arial" w:hAnsi="Arial" w:cs="Arial"/>
          <w:color w:val="000000"/>
          <w:lang/>
        </w:rPr>
        <w:t>http://timesofindia.indiatimes.c</w:t>
      </w:r>
      <w:r>
        <w:rPr>
          <w:rFonts w:ascii="Arial" w:hAnsi="Arial" w:cs="Arial"/>
          <w:color w:val="000000"/>
          <w:lang/>
        </w:rPr>
        <w:t>om/home/science/Now-just-light-a-bulb-toswitch</w:t>
      </w:r>
      <w:r>
        <w:rPr>
          <w:rFonts w:ascii="Arial" w:hAnsi="Arial" w:cs="Arial"/>
          <w:color w:val="000000"/>
        </w:rPr>
        <w:t>-</w:t>
      </w:r>
    </w:p>
    <w:p w:rsidR="00000000" w:rsidRDefault="0075636C">
      <w:pPr>
        <w:rPr>
          <w:rFonts w:ascii="Arial" w:hAnsi="Arial" w:cs="Arial"/>
          <w:color w:val="000000"/>
          <w:lang w:val="en-US"/>
        </w:rPr>
      </w:pPr>
      <w:r>
        <w:rPr>
          <w:rFonts w:ascii="Arial" w:hAnsi="Arial" w:cs="Arial"/>
          <w:color w:val="000000"/>
          <w:lang w:val="en-US"/>
        </w:rPr>
        <w:t>on-your-broadband/articleshow/9713554.cms</w:t>
      </w:r>
      <w:r>
        <w:rPr>
          <w:rFonts w:ascii="Arial" w:hAnsi="Arial" w:cs="Arial"/>
          <w:color w:val="000000"/>
          <w:lang w:val="en-US"/>
        </w:rPr>
        <w:t>&gt;. Acesso em 21 de setembro de 2016</w:t>
      </w:r>
    </w:p>
    <w:p w:rsidR="00000000" w:rsidRDefault="0075636C">
      <w:pPr>
        <w:rPr>
          <w:rFonts w:ascii="Arial" w:hAnsi="Arial" w:cs="Arial"/>
          <w:color w:val="000000"/>
          <w:lang w:val="en-US"/>
        </w:rPr>
      </w:pPr>
    </w:p>
    <w:p w:rsidR="00000000" w:rsidRDefault="0075636C">
      <w:pPr>
        <w:rPr>
          <w:rFonts w:ascii="Arial" w:hAnsi="Arial" w:cs="Arial"/>
          <w:color w:val="000000"/>
          <w:lang w:val="en-US"/>
        </w:rPr>
      </w:pPr>
      <w:r>
        <w:rPr>
          <w:rFonts w:ascii="Arial" w:hAnsi="Arial" w:cs="Arial"/>
          <w:color w:val="000000"/>
          <w:lang w:val="en-US"/>
        </w:rPr>
        <w:t xml:space="preserve">2: </w:t>
      </w:r>
      <w:r>
        <w:rPr>
          <w:rFonts w:ascii="Arial" w:hAnsi="Arial" w:cs="Arial"/>
          <w:color w:val="000000"/>
          <w:lang w:val="en-US"/>
        </w:rPr>
        <w:t>&lt;.</w:t>
      </w:r>
      <w:hyperlink r:id="rId15" w:history="1">
        <w:r>
          <w:rPr>
            <w:rStyle w:val="Hyperlink"/>
            <w:rFonts w:ascii="Arial" w:hAnsi="Arial" w:cs="Arial"/>
            <w:color w:val="000000"/>
            <w:lang w:val="en-US"/>
          </w:rPr>
          <w:t>http://oledcomm.com/lifi.html</w:t>
        </w:r>
      </w:hyperlink>
      <w:r>
        <w:rPr>
          <w:rStyle w:val="Hyperlink"/>
          <w:rFonts w:ascii="Arial" w:hAnsi="Arial" w:cs="Arial"/>
          <w:color w:val="000000"/>
          <w:u w:val="none"/>
          <w:lang w:val="en-US"/>
        </w:rPr>
        <w:t>&gt;. Acesso em 14 de setembro de 2016</w:t>
      </w:r>
    </w:p>
    <w:p w:rsidR="00000000" w:rsidRDefault="0075636C">
      <w:pPr>
        <w:rPr>
          <w:rFonts w:ascii="Arial" w:hAnsi="Arial" w:cs="Arial"/>
          <w:color w:val="000000"/>
          <w:lang w:val="en-US"/>
        </w:rPr>
      </w:pPr>
    </w:p>
    <w:p w:rsidR="00000000" w:rsidRDefault="0075636C">
      <w:pPr>
        <w:rPr>
          <w:rFonts w:ascii="Arial" w:hAnsi="Arial" w:cs="Arial"/>
          <w:color w:val="000000"/>
          <w:lang w:val="en-US"/>
        </w:rPr>
      </w:pPr>
      <w:r>
        <w:rPr>
          <w:rFonts w:ascii="Arial" w:hAnsi="Arial" w:cs="Arial"/>
          <w:color w:val="000000"/>
          <w:lang w:val="en-US"/>
        </w:rPr>
        <w:t xml:space="preserve">3: </w:t>
      </w:r>
      <w:r>
        <w:rPr>
          <w:rFonts w:ascii="Arial" w:hAnsi="Arial" w:cs="Arial"/>
          <w:color w:val="000000"/>
          <w:lang w:val="en-US"/>
        </w:rPr>
        <w:t>&lt;.</w:t>
      </w:r>
      <w:hyperlink r:id="rId16" w:history="1">
        <w:r>
          <w:rPr>
            <w:rStyle w:val="Hyperlink"/>
            <w:rFonts w:ascii="Arial" w:hAnsi="Arial" w:cs="Arial"/>
            <w:color w:val="000000"/>
            <w:lang w:val="en-US"/>
          </w:rPr>
          <w:t>http://en.wikipedia.org/wiki/Li-Fi</w:t>
        </w:r>
      </w:hyperlink>
      <w:r>
        <w:rPr>
          <w:rStyle w:val="Hyperlink"/>
          <w:rFonts w:ascii="Arial" w:hAnsi="Arial" w:cs="Arial"/>
          <w:color w:val="000000"/>
          <w:u w:val="none"/>
          <w:lang w:val="en-US"/>
        </w:rPr>
        <w:t>&gt;. Acesso em 14 de setembro de 2016</w:t>
      </w:r>
    </w:p>
    <w:p w:rsidR="00000000" w:rsidRDefault="0075636C">
      <w:pPr>
        <w:rPr>
          <w:rFonts w:ascii="Arial" w:hAnsi="Arial" w:cs="Arial"/>
          <w:color w:val="000000"/>
          <w:lang w:val="en-US"/>
        </w:rPr>
      </w:pPr>
    </w:p>
    <w:p w:rsidR="00000000" w:rsidRDefault="0075636C">
      <w:pPr>
        <w:rPr>
          <w:rFonts w:ascii="Arial" w:hAnsi="Arial" w:cs="Arial"/>
          <w:color w:val="000000"/>
          <w:lang w:val="en-US"/>
        </w:rPr>
      </w:pPr>
      <w:r>
        <w:rPr>
          <w:rFonts w:ascii="Arial" w:hAnsi="Arial" w:cs="Arial"/>
          <w:color w:val="000000"/>
          <w:lang w:val="en-US"/>
        </w:rPr>
        <w:t xml:space="preserve">4: </w:t>
      </w:r>
      <w:r>
        <w:rPr>
          <w:rFonts w:ascii="Arial" w:hAnsi="Arial" w:cs="Arial"/>
          <w:color w:val="000000"/>
          <w:lang w:val="en-US"/>
        </w:rPr>
        <w:t>&lt;.</w:t>
      </w:r>
      <w:hyperlink r:id="rId17" w:history="1">
        <w:r>
          <w:rPr>
            <w:rStyle w:val="Hyperlink"/>
            <w:rFonts w:ascii="Arial" w:hAnsi="Arial" w:cs="Arial"/>
            <w:color w:val="000000"/>
            <w:lang w:val="en-US"/>
          </w:rPr>
          <w:t>http://slideshare.com/li-fitech.html</w:t>
        </w:r>
      </w:hyperlink>
      <w:r>
        <w:rPr>
          <w:rStyle w:val="Hyperlink"/>
          <w:rFonts w:ascii="Arial" w:hAnsi="Arial" w:cs="Arial"/>
          <w:color w:val="000000"/>
          <w:u w:val="none"/>
          <w:lang w:val="en-US"/>
        </w:rPr>
        <w:t>&gt;. Acesso em 21 de setembro de 2016</w:t>
      </w:r>
    </w:p>
    <w:p w:rsidR="00000000" w:rsidRDefault="0075636C">
      <w:pPr>
        <w:rPr>
          <w:rFonts w:ascii="Arial" w:hAnsi="Arial" w:cs="Arial"/>
          <w:color w:val="000000"/>
          <w:lang w:val="en-US"/>
        </w:rPr>
      </w:pPr>
    </w:p>
    <w:p w:rsidR="00000000" w:rsidRDefault="0075636C">
      <w:pPr>
        <w:rPr>
          <w:rFonts w:ascii="Arial" w:hAnsi="Arial" w:cs="Arial"/>
          <w:color w:val="000000"/>
          <w:lang w:val="en-US"/>
        </w:rPr>
      </w:pPr>
      <w:r>
        <w:rPr>
          <w:rFonts w:ascii="Arial" w:hAnsi="Arial" w:cs="Arial"/>
          <w:color w:val="000000"/>
          <w:lang w:val="en-US"/>
        </w:rPr>
        <w:t xml:space="preserve">5: </w:t>
      </w:r>
      <w:r>
        <w:rPr>
          <w:rFonts w:ascii="Arial" w:hAnsi="Arial" w:cs="Arial"/>
          <w:color w:val="000000"/>
          <w:lang w:val="en-US"/>
        </w:rPr>
        <w:t>.</w:t>
      </w:r>
      <w:hyperlink r:id="rId18" w:history="1">
        <w:r>
          <w:rPr>
            <w:rStyle w:val="Hyperlink"/>
            <w:rFonts w:ascii="Arial" w:hAnsi="Arial" w:cs="Arial"/>
            <w:color w:val="000000"/>
            <w:lang w:val="en-US"/>
          </w:rPr>
          <w:t>http://iisrt.com/wp-content/uploads/2015/09/1-IISRT_Rashmi.pdf</w:t>
        </w:r>
      </w:hyperlink>
      <w:r>
        <w:rPr>
          <w:rStyle w:val="Hyperlink"/>
          <w:rFonts w:ascii="Arial" w:hAnsi="Arial" w:cs="Arial"/>
          <w:color w:val="000000"/>
          <w:u w:val="none"/>
          <w:lang w:val="en-US"/>
        </w:rPr>
        <w:t>&gt;. Acesso em 14 de setembro de 2016</w:t>
      </w:r>
    </w:p>
    <w:p w:rsidR="00000000" w:rsidRDefault="0075636C">
      <w:pPr>
        <w:rPr>
          <w:rFonts w:ascii="Arial" w:hAnsi="Arial" w:cs="Arial"/>
          <w:color w:val="000000"/>
          <w:lang w:val="en-US"/>
        </w:rPr>
      </w:pPr>
    </w:p>
    <w:p w:rsidR="00000000" w:rsidRDefault="0075636C">
      <w:pPr>
        <w:rPr>
          <w:rFonts w:ascii="Arial" w:hAnsi="Arial" w:cs="Arial"/>
          <w:color w:val="000000"/>
          <w:lang w:val="en-US"/>
        </w:rPr>
      </w:pPr>
      <w:r>
        <w:rPr>
          <w:rFonts w:ascii="Arial" w:hAnsi="Arial" w:cs="Arial"/>
          <w:color w:val="000000"/>
          <w:lang w:val="en-US"/>
        </w:rPr>
        <w:t xml:space="preserve">6: </w:t>
      </w:r>
      <w:r>
        <w:rPr>
          <w:rFonts w:ascii="Arial" w:hAnsi="Arial" w:cs="Arial"/>
          <w:color w:val="000000"/>
          <w:lang w:val="en-US"/>
        </w:rPr>
        <w:t>&lt;.</w:t>
      </w:r>
      <w:hyperlink r:id="rId19" w:history="1">
        <w:r>
          <w:rPr>
            <w:rStyle w:val="Hyperlink"/>
            <w:rFonts w:ascii="Arial" w:hAnsi="Arial" w:cs="Arial"/>
            <w:color w:val="000000"/>
            <w:lang w:val="en-US"/>
          </w:rPr>
          <w:t>https://prez</w:t>
        </w:r>
        <w:r>
          <w:rPr>
            <w:rStyle w:val="Hyperlink"/>
            <w:rFonts w:ascii="Arial" w:hAnsi="Arial" w:cs="Arial"/>
            <w:color w:val="000000"/>
            <w:lang w:val="en-US"/>
          </w:rPr>
          <w:t>i.com/6fcyc4nenhyo/li-fi-light-fidelity/</w:t>
        </w:r>
      </w:hyperlink>
      <w:r>
        <w:rPr>
          <w:rStyle w:val="Hyperlink"/>
          <w:rFonts w:ascii="Arial" w:hAnsi="Arial" w:cs="Arial"/>
          <w:color w:val="000000"/>
          <w:u w:val="none"/>
          <w:lang w:val="en-US"/>
        </w:rPr>
        <w:t>&gt;. Acesso em 12 de setembro de 2016</w:t>
      </w:r>
    </w:p>
    <w:p w:rsidR="00000000" w:rsidRDefault="0075636C">
      <w:pPr>
        <w:rPr>
          <w:rFonts w:ascii="Arial" w:hAnsi="Arial" w:cs="Arial"/>
          <w:color w:val="000000"/>
          <w:lang w:val="en-US"/>
        </w:rPr>
      </w:pPr>
    </w:p>
    <w:p w:rsidR="00000000" w:rsidRDefault="0075636C">
      <w:pPr>
        <w:rPr>
          <w:rFonts w:ascii="Arial" w:hAnsi="Arial" w:cs="Arial"/>
          <w:color w:val="000000"/>
          <w:lang w:val="en-US"/>
        </w:rPr>
      </w:pPr>
      <w:r>
        <w:rPr>
          <w:rFonts w:ascii="Arial" w:hAnsi="Arial" w:cs="Arial"/>
          <w:color w:val="000000"/>
          <w:lang w:val="en-US"/>
        </w:rPr>
        <w:t xml:space="preserve">7: </w:t>
      </w:r>
      <w:r>
        <w:rPr>
          <w:rFonts w:ascii="Arial" w:hAnsi="Arial" w:cs="Arial"/>
          <w:color w:val="000000"/>
          <w:lang w:val="en-US"/>
        </w:rPr>
        <w:t>&lt;.</w:t>
      </w:r>
      <w:hyperlink r:id="rId20" w:history="1">
        <w:r>
          <w:rPr>
            <w:rStyle w:val="Hyperlink"/>
            <w:rFonts w:ascii="Arial" w:hAnsi="Arial" w:cs="Arial"/>
            <w:color w:val="000000"/>
            <w:lang w:val="en-US"/>
          </w:rPr>
          <w:t>http://www.homemade-circuits.com/2016/01/how-to-make-simple-li-fi-light-</w:t>
        </w:r>
        <w:r>
          <w:rPr>
            <w:rStyle w:val="Hyperlink"/>
            <w:rFonts w:ascii="Arial" w:hAnsi="Arial" w:cs="Arial"/>
            <w:color w:val="000000"/>
            <w:lang w:val="en-US"/>
          </w:rPr>
          <w:t>fidelity.html</w:t>
        </w:r>
      </w:hyperlink>
      <w:r>
        <w:rPr>
          <w:rStyle w:val="Hyperlink"/>
          <w:rFonts w:ascii="Arial" w:hAnsi="Arial" w:cs="Arial"/>
          <w:color w:val="000000"/>
          <w:u w:val="none"/>
          <w:lang w:val="en-US"/>
        </w:rPr>
        <w:t>&gt;. Acesso em 14 de setembro de 2016</w:t>
      </w:r>
    </w:p>
    <w:p w:rsidR="00000000" w:rsidRDefault="0075636C">
      <w:pPr>
        <w:rPr>
          <w:rFonts w:ascii="Arial" w:hAnsi="Arial" w:cs="Arial"/>
          <w:color w:val="000000"/>
          <w:lang w:val="en-US"/>
        </w:rPr>
      </w:pPr>
    </w:p>
    <w:p w:rsidR="00000000" w:rsidRDefault="0075636C">
      <w:pPr>
        <w:rPr>
          <w:rFonts w:ascii="Arial" w:hAnsi="Arial" w:cs="Arial"/>
          <w:color w:val="000000"/>
          <w:lang w:val="en-US"/>
        </w:rPr>
      </w:pPr>
      <w:r>
        <w:rPr>
          <w:rFonts w:ascii="Arial" w:hAnsi="Arial" w:cs="Arial"/>
          <w:color w:val="000000"/>
          <w:lang w:val="en-US"/>
        </w:rPr>
        <w:t xml:space="preserve">8: </w:t>
      </w:r>
      <w:r>
        <w:rPr>
          <w:rFonts w:ascii="Arial" w:hAnsi="Arial" w:cs="Arial"/>
          <w:color w:val="000000"/>
          <w:lang w:val="en-US"/>
        </w:rPr>
        <w:t>&lt;.</w:t>
      </w:r>
      <w:hyperlink r:id="rId21" w:history="1">
        <w:r>
          <w:rPr>
            <w:rStyle w:val="Hyperlink"/>
            <w:rFonts w:ascii="Arial" w:hAnsi="Arial" w:cs="Arial"/>
            <w:color w:val="000000"/>
            <w:lang w:val="en-US"/>
          </w:rPr>
          <w:t>http://pt.slideshare.net/manishareddie23/technical-seminar-report-on-lifi-technology</w:t>
        </w:r>
      </w:hyperlink>
      <w:r>
        <w:rPr>
          <w:rStyle w:val="Hyperlink"/>
          <w:rFonts w:ascii="Arial" w:hAnsi="Arial" w:cs="Arial"/>
          <w:color w:val="000000"/>
          <w:u w:val="none"/>
          <w:lang w:val="en-US"/>
        </w:rPr>
        <w:t>&gt;. Acesso em 19</w:t>
      </w:r>
      <w:r>
        <w:rPr>
          <w:rStyle w:val="Hyperlink"/>
          <w:rFonts w:ascii="Arial" w:hAnsi="Arial" w:cs="Arial"/>
          <w:color w:val="000000"/>
          <w:u w:val="none"/>
          <w:lang w:val="en-US"/>
        </w:rPr>
        <w:t xml:space="preserve"> de setembro de 2016</w:t>
      </w:r>
    </w:p>
    <w:p w:rsidR="00000000" w:rsidRDefault="0075636C">
      <w:pPr>
        <w:rPr>
          <w:rFonts w:ascii="Arial" w:hAnsi="Arial" w:cs="Arial"/>
          <w:color w:val="000000"/>
          <w:lang w:val="en-US"/>
        </w:rPr>
      </w:pPr>
    </w:p>
    <w:p w:rsidR="00000000" w:rsidRDefault="0075636C">
      <w:pPr>
        <w:tabs>
          <w:tab w:val="left" w:pos="3600"/>
          <w:tab w:val="left" w:pos="4125"/>
          <w:tab w:val="left" w:pos="4320"/>
        </w:tabs>
        <w:spacing w:line="360" w:lineRule="auto"/>
      </w:pPr>
      <w:r>
        <w:rPr>
          <w:rFonts w:ascii="Arial" w:hAnsi="Arial" w:cs="Arial"/>
          <w:color w:val="000000"/>
        </w:rPr>
        <w:t xml:space="preserve">9: </w:t>
      </w:r>
      <w:r>
        <w:rPr>
          <w:rFonts w:ascii="Arial" w:hAnsi="Arial" w:cs="Arial"/>
          <w:color w:val="000000"/>
        </w:rPr>
        <w:t>&lt;.</w:t>
      </w:r>
      <w:hyperlink r:id="rId22" w:history="1">
        <w:r>
          <w:rPr>
            <w:rStyle w:val="Hyperlink"/>
            <w:rFonts w:ascii="Arial" w:hAnsi="Arial" w:cs="Arial"/>
            <w:color w:val="000000"/>
            <w:lang w:val="pt-BR"/>
          </w:rPr>
          <w:t>https://translate.google.com/</w:t>
        </w:r>
      </w:hyperlink>
      <w:r>
        <w:rPr>
          <w:rStyle w:val="Hyperlink"/>
          <w:rFonts w:ascii="Arial" w:hAnsi="Arial" w:cs="Arial"/>
          <w:color w:val="000000"/>
          <w:u w:val="none"/>
          <w:lang w:val="pt-BR"/>
        </w:rPr>
        <w:t>&gt;. Acesso em 19 de setembro de 2016</w:t>
      </w:r>
    </w:p>
    <w:p w:rsidR="00000000" w:rsidRDefault="0075636C">
      <w:pPr>
        <w:tabs>
          <w:tab w:val="left" w:pos="3600"/>
          <w:tab w:val="left" w:pos="4125"/>
          <w:tab w:val="left" w:pos="4320"/>
        </w:tabs>
        <w:spacing w:line="360" w:lineRule="auto"/>
      </w:pPr>
    </w:p>
    <w:p w:rsidR="00000000" w:rsidRDefault="0075636C">
      <w:pPr>
        <w:tabs>
          <w:tab w:val="left" w:pos="3600"/>
          <w:tab w:val="left" w:pos="4125"/>
          <w:tab w:val="left" w:pos="4320"/>
        </w:tabs>
        <w:spacing w:line="360" w:lineRule="auto"/>
      </w:pPr>
    </w:p>
    <w:p w:rsidR="00000000" w:rsidRDefault="0075636C">
      <w:pPr>
        <w:tabs>
          <w:tab w:val="left" w:pos="3600"/>
          <w:tab w:val="left" w:pos="4125"/>
          <w:tab w:val="left" w:pos="4320"/>
        </w:tabs>
        <w:spacing w:line="360" w:lineRule="auto"/>
      </w:pPr>
    </w:p>
    <w:p w:rsidR="00000000" w:rsidRDefault="0075636C">
      <w:pPr>
        <w:tabs>
          <w:tab w:val="left" w:pos="3600"/>
          <w:tab w:val="left" w:pos="4125"/>
          <w:tab w:val="left" w:pos="4320"/>
        </w:tabs>
        <w:spacing w:line="360" w:lineRule="auto"/>
      </w:pPr>
    </w:p>
    <w:p w:rsidR="00000000" w:rsidRDefault="0075636C">
      <w:pPr>
        <w:tabs>
          <w:tab w:val="left" w:pos="3600"/>
          <w:tab w:val="left" w:pos="4125"/>
          <w:tab w:val="left" w:pos="4320"/>
        </w:tabs>
        <w:spacing w:line="360" w:lineRule="auto"/>
      </w:pPr>
    </w:p>
    <w:p w:rsidR="00000000" w:rsidRDefault="0075636C">
      <w:pPr>
        <w:tabs>
          <w:tab w:val="left" w:pos="3600"/>
          <w:tab w:val="left" w:pos="4125"/>
          <w:tab w:val="left" w:pos="4320"/>
        </w:tabs>
        <w:spacing w:line="360" w:lineRule="auto"/>
      </w:pPr>
    </w:p>
    <w:p w:rsidR="00000000" w:rsidRDefault="0075636C">
      <w:pPr>
        <w:tabs>
          <w:tab w:val="left" w:pos="3600"/>
          <w:tab w:val="left" w:pos="4125"/>
          <w:tab w:val="left" w:pos="4320"/>
        </w:tabs>
        <w:spacing w:line="360" w:lineRule="auto"/>
      </w:pPr>
    </w:p>
    <w:p w:rsidR="00000000" w:rsidRDefault="0075636C">
      <w:pPr>
        <w:tabs>
          <w:tab w:val="left" w:pos="3600"/>
          <w:tab w:val="left" w:pos="4125"/>
          <w:tab w:val="left" w:pos="4320"/>
        </w:tabs>
        <w:spacing w:line="360" w:lineRule="auto"/>
      </w:pPr>
    </w:p>
    <w:p w:rsidR="00000000" w:rsidRDefault="0075636C">
      <w:pPr>
        <w:tabs>
          <w:tab w:val="left" w:pos="3600"/>
          <w:tab w:val="left" w:pos="4125"/>
          <w:tab w:val="left" w:pos="4320"/>
        </w:tabs>
        <w:spacing w:line="360" w:lineRule="auto"/>
      </w:pPr>
    </w:p>
    <w:p w:rsidR="00000000" w:rsidRDefault="0075636C">
      <w:pPr>
        <w:tabs>
          <w:tab w:val="left" w:pos="3600"/>
          <w:tab w:val="left" w:pos="4125"/>
          <w:tab w:val="left" w:pos="4320"/>
        </w:tabs>
        <w:spacing w:line="360" w:lineRule="auto"/>
      </w:pPr>
    </w:p>
    <w:p w:rsidR="00000000" w:rsidRDefault="0075636C">
      <w:pPr>
        <w:tabs>
          <w:tab w:val="left" w:pos="3600"/>
          <w:tab w:val="left" w:pos="4125"/>
          <w:tab w:val="left" w:pos="4320"/>
        </w:tabs>
        <w:spacing w:line="360" w:lineRule="auto"/>
      </w:pPr>
    </w:p>
    <w:p w:rsidR="00000000" w:rsidRDefault="0075636C">
      <w:pPr>
        <w:tabs>
          <w:tab w:val="left" w:pos="3600"/>
          <w:tab w:val="left" w:pos="4125"/>
          <w:tab w:val="left" w:pos="4320"/>
        </w:tabs>
        <w:spacing w:line="360" w:lineRule="auto"/>
      </w:pPr>
    </w:p>
    <w:p w:rsidR="00000000" w:rsidRDefault="0075636C">
      <w:pPr>
        <w:tabs>
          <w:tab w:val="left" w:pos="3600"/>
          <w:tab w:val="left" w:pos="4125"/>
          <w:tab w:val="left" w:pos="4320"/>
        </w:tabs>
        <w:spacing w:line="360" w:lineRule="auto"/>
      </w:pPr>
    </w:p>
    <w:p w:rsidR="00000000" w:rsidRDefault="0075636C">
      <w:pPr>
        <w:tabs>
          <w:tab w:val="left" w:pos="3600"/>
          <w:tab w:val="left" w:pos="4125"/>
          <w:tab w:val="left" w:pos="4320"/>
        </w:tabs>
        <w:spacing w:line="360" w:lineRule="auto"/>
      </w:pPr>
    </w:p>
    <w:p w:rsidR="00000000" w:rsidRDefault="0075636C">
      <w:pPr>
        <w:tabs>
          <w:tab w:val="left" w:pos="3600"/>
          <w:tab w:val="left" w:pos="4125"/>
          <w:tab w:val="left" w:pos="4320"/>
        </w:tabs>
        <w:spacing w:line="360" w:lineRule="auto"/>
      </w:pPr>
    </w:p>
    <w:p w:rsidR="0075636C" w:rsidRDefault="0075636C">
      <w:pPr>
        <w:tabs>
          <w:tab w:val="left" w:pos="3600"/>
          <w:tab w:val="left" w:pos="4125"/>
          <w:tab w:val="left" w:pos="4320"/>
        </w:tabs>
        <w:spacing w:line="360" w:lineRule="auto"/>
        <w:jc w:val="right"/>
      </w:pPr>
      <w:r>
        <w:rPr>
          <w:rFonts w:ascii="Arial" w:hAnsi="Arial" w:cs="Arial"/>
          <w:b/>
        </w:rPr>
        <w:t>14</w:t>
      </w:r>
    </w:p>
    <w:sectPr w:rsidR="0075636C">
      <w:pgSz w:w="11906" w:h="16838"/>
      <w:pgMar w:top="1701"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636C" w:rsidRDefault="0075636C" w:rsidP="00731078">
      <w:r>
        <w:separator/>
      </w:r>
    </w:p>
  </w:endnote>
  <w:endnote w:type="continuationSeparator" w:id="0">
    <w:p w:rsidR="0075636C" w:rsidRDefault="0075636C" w:rsidP="007310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font>
  <w:font w:name="Arial">
    <w:panose1 w:val="020B0604020202020204"/>
    <w:charset w:val="00"/>
    <w:family w:val="swiss"/>
    <w:pitch w:val="variable"/>
    <w:sig w:usb0="E0002EFF" w:usb1="C0007843" w:usb2="00000009" w:usb3="00000000" w:csb0="000001FF" w:csb1="00000000"/>
  </w:font>
  <w:font w:name="Liberation Serif">
    <w:altName w:val="Times New Roman"/>
    <w:charset w:val="01"/>
    <w:family w:val="roman"/>
    <w:pitch w:val="variable"/>
  </w:font>
  <w:font w:name="Droid Sans Fallback">
    <w:charset w:val="00"/>
    <w:family w:val="roman"/>
    <w:pitch w:val="default"/>
  </w:font>
  <w:font w:name="Lohit Devanagari">
    <w:altName w:val="Times New Roman"/>
    <w:charset w:val="00"/>
    <w:family w:val="roman"/>
    <w:pitch w:val="default"/>
  </w:font>
  <w:font w:name="Liberation Sans">
    <w:altName w:val="Arial"/>
    <w:charset w:val="01"/>
    <w:family w:val="swiss"/>
    <w:pitch w:val="variable"/>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1078" w:rsidRDefault="00731078">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1078" w:rsidRDefault="00731078">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1078" w:rsidRDefault="0073107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636C" w:rsidRDefault="0075636C" w:rsidP="00731078">
      <w:r>
        <w:separator/>
      </w:r>
    </w:p>
  </w:footnote>
  <w:footnote w:type="continuationSeparator" w:id="0">
    <w:p w:rsidR="0075636C" w:rsidRDefault="0075636C" w:rsidP="007310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1078" w:rsidRDefault="00731078">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1078" w:rsidRDefault="00731078">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1078" w:rsidRDefault="0073107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6"/>
    <w:multiLevelType w:val="singleLevel"/>
    <w:tmpl w:val="00000006"/>
    <w:name w:val="WW8Num6"/>
    <w:lvl w:ilvl="0">
      <w:start w:val="1"/>
      <w:numFmt w:val="decimal"/>
      <w:lvlText w:val="%1."/>
      <w:lvlJc w:val="left"/>
      <w:pPr>
        <w:tabs>
          <w:tab w:val="num" w:pos="0"/>
        </w:tabs>
        <w:ind w:left="720" w:hanging="360"/>
      </w:pPr>
      <w:rPr>
        <w:rFonts w:ascii="Arial" w:hAnsi="Arial" w:cs="Arial" w:hint="default"/>
        <w:b/>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078"/>
    <w:rsid w:val="00731078"/>
    <w:rsid w:val="0075636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60604ACB-0B3C-5444-91EB-85E0A6A36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uppressAutoHyphens/>
    </w:pPr>
    <w:rPr>
      <w:rFonts w:ascii="Liberation Serif" w:eastAsia="Droid Sans Fallback" w:hAnsi="Liberation Serif" w:cs="Lohit Devanagari"/>
      <w:kern w:val="1"/>
      <w:sz w:val="24"/>
      <w:szCs w:val="24"/>
      <w:lang w:eastAsia="zh-CN" w:bidi="hi-IN"/>
    </w:rPr>
  </w:style>
  <w:style w:type="paragraph" w:styleId="Ttulo1">
    <w:name w:val="heading 1"/>
    <w:basedOn w:val="Ttulo10"/>
    <w:next w:val="Corpodetexto"/>
    <w:qFormat/>
    <w:pPr>
      <w:numPr>
        <w:numId w:val="1"/>
      </w:numPr>
      <w:outlineLvl w:val="0"/>
    </w:pPr>
    <w:rPr>
      <w:b/>
      <w:bCs/>
      <w:sz w:val="36"/>
      <w:szCs w:val="36"/>
    </w:rPr>
  </w:style>
  <w:style w:type="paragraph" w:styleId="Ttulo2">
    <w:name w:val="heading 2"/>
    <w:basedOn w:val="Ttulo10"/>
    <w:next w:val="Corpodetexto"/>
    <w:qFormat/>
    <w:pPr>
      <w:numPr>
        <w:ilvl w:val="1"/>
        <w:numId w:val="1"/>
      </w:numPr>
      <w:spacing w:before="200"/>
      <w:outlineLvl w:val="1"/>
    </w:pPr>
    <w:rPr>
      <w:b/>
      <w:bCs/>
      <w:sz w:val="32"/>
      <w:szCs w:val="32"/>
    </w:rPr>
  </w:style>
  <w:style w:type="paragraph" w:styleId="Ttulo3">
    <w:name w:val="heading 3"/>
    <w:basedOn w:val="Ttulo10"/>
    <w:next w:val="Corpodetexto"/>
    <w:qFormat/>
    <w:pPr>
      <w:numPr>
        <w:ilvl w:val="2"/>
        <w:numId w:val="1"/>
      </w:numPr>
      <w:spacing w:before="140"/>
      <w:outlineLvl w:val="2"/>
    </w:pPr>
    <w:rPr>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OpenSymbol"/>
    </w:rPr>
  </w:style>
  <w:style w:type="character" w:customStyle="1" w:styleId="WW8Num2z1">
    <w:name w:val="WW8Num2z1"/>
    <w:rPr>
      <w:rFonts w:ascii="OpenSymbol" w:hAnsi="OpenSymbol" w:cs="OpenSymbol"/>
    </w:rPr>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8Num5z0">
    <w:name w:val="WW8Num5z0"/>
    <w:rPr>
      <w:rFonts w:ascii="Symbol" w:hAnsi="Symbol" w:cs="OpenSymbol"/>
    </w:rPr>
  </w:style>
  <w:style w:type="character" w:customStyle="1" w:styleId="WW8Num5z1">
    <w:name w:val="WW8Num5z1"/>
    <w:rPr>
      <w:rFonts w:ascii="OpenSymbol" w:hAnsi="OpenSymbol" w:cs="OpenSymbol"/>
    </w:rPr>
  </w:style>
  <w:style w:type="character" w:customStyle="1" w:styleId="WW8Num6z0">
    <w:name w:val="WW8Num6z0"/>
    <w:rPr>
      <w:rFonts w:ascii="Arial" w:hAnsi="Arial" w:cs="Arial" w:hint="default"/>
      <w:b/>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Fontepargpadro1">
    <w:name w:val="Fonte parág. padrão1"/>
  </w:style>
  <w:style w:type="character" w:customStyle="1" w:styleId="Smbolosdenumerao">
    <w:name w:val="Símbolos de numeração"/>
  </w:style>
  <w:style w:type="character" w:styleId="Hyperlink">
    <w:name w:val="Hyperlink"/>
    <w:rPr>
      <w:color w:val="000080"/>
      <w:u w:val="single"/>
      <w:lang/>
    </w:rPr>
  </w:style>
  <w:style w:type="character" w:customStyle="1" w:styleId="Marcas">
    <w:name w:val="Marcas"/>
    <w:rPr>
      <w:rFonts w:ascii="OpenSymbol" w:eastAsia="OpenSymbol" w:hAnsi="OpenSymbol" w:cs="OpenSymbol"/>
    </w:rPr>
  </w:style>
  <w:style w:type="paragraph" w:customStyle="1" w:styleId="Ttulo20">
    <w:name w:val="Título2"/>
    <w:basedOn w:val="Ttulo10"/>
    <w:next w:val="Corpodetexto"/>
    <w:pPr>
      <w:jc w:val="center"/>
    </w:pPr>
    <w:rPr>
      <w:b/>
      <w:bCs/>
      <w:sz w:val="56"/>
      <w:szCs w:val="56"/>
    </w:rPr>
  </w:style>
  <w:style w:type="paragraph" w:styleId="Corpodetexto">
    <w:name w:val="Body Text"/>
    <w:basedOn w:val="Normal"/>
    <w:pPr>
      <w:spacing w:after="140" w:line="288" w:lineRule="auto"/>
    </w:pPr>
  </w:style>
  <w:style w:type="paragraph" w:styleId="Lista">
    <w:name w:val="List"/>
    <w:basedOn w:val="Corpodetexto"/>
  </w:style>
  <w:style w:type="paragraph" w:styleId="Legenda">
    <w:name w:val="caption"/>
    <w:basedOn w:val="Normal"/>
    <w:qFormat/>
    <w:pPr>
      <w:suppressLineNumbers/>
      <w:spacing w:before="120" w:after="120"/>
    </w:pPr>
    <w:rPr>
      <w:i/>
      <w:iCs/>
    </w:rPr>
  </w:style>
  <w:style w:type="paragraph" w:customStyle="1" w:styleId="ndice">
    <w:name w:val="Índice"/>
    <w:basedOn w:val="Normal"/>
    <w:pPr>
      <w:suppressLineNumbers/>
    </w:pPr>
  </w:style>
  <w:style w:type="paragraph" w:customStyle="1" w:styleId="Ttulo10">
    <w:name w:val="Título1"/>
    <w:basedOn w:val="Normal"/>
    <w:next w:val="Corpodetexto"/>
    <w:pPr>
      <w:keepNext/>
      <w:spacing w:before="240" w:after="120"/>
    </w:pPr>
    <w:rPr>
      <w:rFonts w:ascii="Liberation Sans" w:hAnsi="Liberation Sans"/>
      <w:sz w:val="28"/>
      <w:szCs w:val="28"/>
    </w:rPr>
  </w:style>
  <w:style w:type="paragraph" w:customStyle="1" w:styleId="Citaes">
    <w:name w:val="Citações"/>
    <w:basedOn w:val="Normal"/>
    <w:pPr>
      <w:spacing w:after="283"/>
      <w:ind w:left="567" w:right="567"/>
    </w:pPr>
  </w:style>
  <w:style w:type="paragraph" w:styleId="Subttulo">
    <w:name w:val="Subtitle"/>
    <w:basedOn w:val="Ttulo10"/>
    <w:next w:val="Corpodetexto"/>
    <w:qFormat/>
    <w:pPr>
      <w:spacing w:before="60"/>
      <w:jc w:val="center"/>
    </w:pPr>
    <w:rPr>
      <w:sz w:val="36"/>
      <w:szCs w:val="36"/>
    </w:rPr>
  </w:style>
  <w:style w:type="paragraph" w:styleId="Cabealho">
    <w:name w:val="header"/>
    <w:basedOn w:val="Normal"/>
    <w:link w:val="CabealhoChar"/>
    <w:uiPriority w:val="99"/>
    <w:unhideWhenUsed/>
    <w:rsid w:val="00731078"/>
    <w:pPr>
      <w:tabs>
        <w:tab w:val="center" w:pos="4252"/>
        <w:tab w:val="right" w:pos="8504"/>
      </w:tabs>
    </w:pPr>
    <w:rPr>
      <w:rFonts w:cs="Mangal"/>
      <w:szCs w:val="21"/>
    </w:rPr>
  </w:style>
  <w:style w:type="character" w:customStyle="1" w:styleId="CabealhoChar">
    <w:name w:val="Cabeçalho Char"/>
    <w:basedOn w:val="Fontepargpadro"/>
    <w:link w:val="Cabealho"/>
    <w:uiPriority w:val="99"/>
    <w:rsid w:val="00731078"/>
    <w:rPr>
      <w:rFonts w:ascii="Liberation Serif" w:eastAsia="Droid Sans Fallback" w:hAnsi="Liberation Serif" w:cs="Mangal"/>
      <w:kern w:val="1"/>
      <w:sz w:val="24"/>
      <w:szCs w:val="21"/>
      <w:lang w:eastAsia="zh-CN" w:bidi="hi-IN"/>
    </w:rPr>
  </w:style>
  <w:style w:type="paragraph" w:styleId="Rodap">
    <w:name w:val="footer"/>
    <w:basedOn w:val="Normal"/>
    <w:link w:val="RodapChar"/>
    <w:uiPriority w:val="99"/>
    <w:unhideWhenUsed/>
    <w:rsid w:val="00731078"/>
    <w:pPr>
      <w:tabs>
        <w:tab w:val="center" w:pos="4252"/>
        <w:tab w:val="right" w:pos="8504"/>
      </w:tabs>
    </w:pPr>
    <w:rPr>
      <w:rFonts w:cs="Mangal"/>
      <w:szCs w:val="21"/>
    </w:rPr>
  </w:style>
  <w:style w:type="character" w:customStyle="1" w:styleId="RodapChar">
    <w:name w:val="Rodapé Char"/>
    <w:basedOn w:val="Fontepargpadro"/>
    <w:link w:val="Rodap"/>
    <w:uiPriority w:val="99"/>
    <w:rsid w:val="00731078"/>
    <w:rPr>
      <w:rFonts w:ascii="Liberation Serif" w:eastAsia="Droid Sans Fallback" w:hAnsi="Liberation Serif" w:cs="Mangal"/>
      <w:kern w:val="1"/>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480"/>
</w:webSettings>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image" Target="media/image1.emf" /><Relationship Id="rId18" Type="http://schemas.openxmlformats.org/officeDocument/2006/relationships/hyperlink" Target="http://iisrt.com/wp-content/uploads/2015/09/1-IISRT_Rashmi.pdf" TargetMode="External" /><Relationship Id="rId3" Type="http://schemas.openxmlformats.org/officeDocument/2006/relationships/settings" Target="settings.xml" /><Relationship Id="rId21" Type="http://schemas.openxmlformats.org/officeDocument/2006/relationships/hyperlink" Target="http://pt.slideshare.net/manishareddie23/technical-seminar-report-on-lifi-technology" TargetMode="External" /><Relationship Id="rId7" Type="http://schemas.openxmlformats.org/officeDocument/2006/relationships/header" Target="header1.xml" /><Relationship Id="rId12" Type="http://schemas.openxmlformats.org/officeDocument/2006/relationships/footer" Target="footer3.xml" /><Relationship Id="rId17" Type="http://schemas.openxmlformats.org/officeDocument/2006/relationships/hyperlink" Target="http://slideshare.com/li-fitech.html" TargetMode="External" /><Relationship Id="rId2" Type="http://schemas.openxmlformats.org/officeDocument/2006/relationships/styles" Target="styles.xml" /><Relationship Id="rId16" Type="http://schemas.openxmlformats.org/officeDocument/2006/relationships/hyperlink" Target="http://en.wikipedia.org/wiki/Li-Fi" TargetMode="External" /><Relationship Id="rId20" Type="http://schemas.openxmlformats.org/officeDocument/2006/relationships/hyperlink" Target="http://www.homemade-circuits.com/2016/01/how-to-make-simple-li-fi-light-fidelity.html" TargetMode="Externa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24" Type="http://schemas.openxmlformats.org/officeDocument/2006/relationships/theme" Target="theme/theme1.xml" /><Relationship Id="rId5" Type="http://schemas.openxmlformats.org/officeDocument/2006/relationships/footnotes" Target="footnotes.xml" /><Relationship Id="rId15" Type="http://schemas.openxmlformats.org/officeDocument/2006/relationships/hyperlink" Target="http://oledcomm.com/lifi.html" TargetMode="External" /><Relationship Id="rId23" Type="http://schemas.openxmlformats.org/officeDocument/2006/relationships/fontTable" Target="fontTable.xml" /><Relationship Id="rId10" Type="http://schemas.openxmlformats.org/officeDocument/2006/relationships/footer" Target="footer2.xml" /><Relationship Id="rId19" Type="http://schemas.openxmlformats.org/officeDocument/2006/relationships/hyperlink" Target="https://prezi.com/6fcyc4nenhyo/li-fi-light-fidelity/" TargetMode="Externa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image" Target="media/image2.emf" /><Relationship Id="rId22" Type="http://schemas.openxmlformats.org/officeDocument/2006/relationships/hyperlink" Target="https://translate.google.com/" TargetMode="Externa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2944</Words>
  <Characters>15900</Characters>
  <Application>Microsoft Office Word</Application>
  <DocSecurity>0</DocSecurity>
  <Lines>132</Lines>
  <Paragraphs>37</Paragraphs>
  <ScaleCrop>false</ScaleCrop>
  <Company/>
  <LinksUpToDate>false</LinksUpToDate>
  <CharactersWithSpaces>18807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Garcia Vieira</dc:creator>
  <cp:keywords/>
  <dc:description/>
  <cp:lastModifiedBy>André Garcia Vieira</cp:lastModifiedBy>
  <cp:revision>2</cp:revision>
  <cp:lastPrinted>1601-01-01T00:00:00Z</cp:lastPrinted>
  <dcterms:created xsi:type="dcterms:W3CDTF">2017-11-10T13:52:00Z</dcterms:created>
  <dcterms:modified xsi:type="dcterms:W3CDTF">2017-11-10T13:52:00Z</dcterms:modified>
</cp:coreProperties>
</file>